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E4D" w:rsidRPr="00352C52" w:rsidRDefault="00366E4D" w:rsidP="00366E4D">
      <w:pPr>
        <w:pStyle w:val="SuperTitle"/>
        <w:rPr>
          <w:rFonts w:cs="Arial"/>
          <w:lang w:val="es-ES"/>
        </w:rPr>
      </w:pPr>
      <w:r w:rsidRPr="00352C52">
        <w:rPr>
          <w:rFonts w:cs="Arial"/>
          <w:lang w:val="es-ES"/>
        </w:rPr>
        <w:tab/>
      </w:r>
    </w:p>
    <w:bookmarkStart w:id="0" w:name="_Toc264212869"/>
    <w:bookmarkStart w:id="1" w:name="_Toc290578500"/>
    <w:bookmarkStart w:id="2" w:name="_Toc290582073"/>
    <w:bookmarkStart w:id="3" w:name="_Toc290620660"/>
    <w:bookmarkStart w:id="4" w:name="_Toc293535532"/>
    <w:bookmarkStart w:id="5" w:name="_Toc293570014"/>
    <w:p w:rsidR="00851BE3" w:rsidRPr="00027297" w:rsidRDefault="00C05D62" w:rsidP="00851BE3">
      <w:pPr>
        <w:pStyle w:val="Ttulo"/>
        <w:spacing w:after="720"/>
        <w:rPr>
          <w:rFonts w:cs="Arial"/>
          <w:sz w:val="40"/>
          <w:szCs w:val="40"/>
          <w:lang w:val="es-419"/>
        </w:rPr>
      </w:pPr>
      <w:sdt>
        <w:sdtPr>
          <w:rPr>
            <w:rFonts w:asciiTheme="majorHAnsi" w:eastAsiaTheme="majorEastAsia" w:hAnsiTheme="majorHAnsi" w:cstheme="majorBidi"/>
            <w:sz w:val="80"/>
            <w:szCs w:val="80"/>
            <w:lang w:val="es-ES"/>
          </w:rPr>
          <w:alias w:val="Título"/>
          <w:id w:val="15524250"/>
          <w:placeholder>
            <w:docPart w:val="03DDB82AD7244A7FA263B88433452F03"/>
          </w:placeholder>
          <w:dataBinding w:prefixMappings="xmlns:ns0='http://schemas.openxmlformats.org/package/2006/metadata/core-properties' xmlns:ns1='http://purl.org/dc/elements/1.1/'" w:xpath="/ns0:coreProperties[1]/ns1:title[1]" w:storeItemID="{6C3C8BC8-F283-45AE-878A-BAB7291924A1}"/>
          <w:text/>
        </w:sdtPr>
        <w:sdtEndPr/>
        <w:sdtContent>
          <w:r w:rsidR="00027297">
            <w:rPr>
              <w:rFonts w:asciiTheme="majorHAnsi" w:eastAsiaTheme="majorEastAsia" w:hAnsiTheme="majorHAnsi" w:cstheme="majorBidi"/>
              <w:sz w:val="80"/>
              <w:szCs w:val="80"/>
              <w:lang w:val="es-419"/>
            </w:rPr>
            <w:t>Especificación de Requisitos Software</w:t>
          </w:r>
        </w:sdtContent>
      </w:sdt>
      <w:r w:rsidR="00366E4D" w:rsidRPr="00352C52">
        <w:rPr>
          <w:rFonts w:cs="Arial"/>
          <w:sz w:val="72"/>
          <w:lang w:val="es-ES"/>
        </w:rPr>
        <w:br/>
      </w:r>
      <w:r w:rsidR="00366E4D" w:rsidRPr="00352C52">
        <w:rPr>
          <w:rFonts w:cs="Arial"/>
          <w:sz w:val="72"/>
          <w:lang w:val="es-ES"/>
        </w:rPr>
        <w:br/>
      </w:r>
      <w:bookmarkEnd w:id="0"/>
      <w:bookmarkEnd w:id="1"/>
      <w:bookmarkEnd w:id="2"/>
      <w:bookmarkEnd w:id="3"/>
      <w:bookmarkEnd w:id="4"/>
      <w:bookmarkEnd w:id="5"/>
      <w:r w:rsidR="006D5731" w:rsidRPr="00352C52">
        <w:rPr>
          <w:rFonts w:cs="Arial"/>
          <w:sz w:val="40"/>
          <w:szCs w:val="40"/>
          <w:lang w:val="es-ES"/>
        </w:rPr>
        <w:t xml:space="preserve">Desarrollo de la aplicación </w:t>
      </w:r>
      <w:r w:rsidR="00027297">
        <w:rPr>
          <w:rFonts w:cs="Arial"/>
          <w:sz w:val="40"/>
          <w:szCs w:val="40"/>
          <w:lang w:val="es-419"/>
        </w:rPr>
        <w:t>CollegeNotes</w:t>
      </w:r>
    </w:p>
    <w:p w:rsidR="00366E4D" w:rsidRPr="00352C52" w:rsidRDefault="000D6AE9" w:rsidP="00366E4D">
      <w:pPr>
        <w:pStyle w:val="ByLine"/>
        <w:rPr>
          <w:rFonts w:cs="Arial"/>
          <w:lang w:val="es-ES"/>
        </w:rPr>
      </w:pPr>
      <w:r w:rsidRPr="00352C52">
        <w:rPr>
          <w:rFonts w:cs="Arial"/>
          <w:lang w:val="es-ES"/>
        </w:rPr>
        <w:t xml:space="preserve">Versión </w:t>
      </w:r>
      <w:r w:rsidR="00FA3F34">
        <w:rPr>
          <w:rFonts w:cs="Arial"/>
          <w:lang w:val="es-ES"/>
        </w:rPr>
        <w:t>1.0</w:t>
      </w:r>
    </w:p>
    <w:p w:rsidR="00366E4D" w:rsidRPr="00352C52" w:rsidRDefault="00366E4D" w:rsidP="00366E4D">
      <w:pPr>
        <w:pStyle w:val="ByLine"/>
        <w:spacing w:before="0" w:after="0" w:line="360" w:lineRule="auto"/>
        <w:rPr>
          <w:rFonts w:cs="Arial"/>
          <w:lang w:val="es-ES"/>
        </w:rPr>
      </w:pPr>
      <w:r w:rsidRPr="00352C52">
        <w:rPr>
          <w:rFonts w:cs="Arial"/>
          <w:lang w:val="es-ES"/>
        </w:rPr>
        <w:t>Elaborado por:</w:t>
      </w:r>
    </w:p>
    <w:p w:rsidR="006D5731" w:rsidRPr="00027297" w:rsidRDefault="00027297" w:rsidP="006D5731">
      <w:pPr>
        <w:pStyle w:val="ByLine"/>
        <w:spacing w:before="0" w:after="0" w:line="360" w:lineRule="auto"/>
        <w:rPr>
          <w:rFonts w:cs="Arial"/>
          <w:lang w:val="es-419"/>
        </w:rPr>
      </w:pPr>
      <w:r>
        <w:rPr>
          <w:rFonts w:cs="Arial"/>
          <w:lang w:val="es-419"/>
        </w:rPr>
        <w:t>Daniel André Pantoja Benítez</w:t>
      </w:r>
    </w:p>
    <w:p w:rsidR="006D5731" w:rsidRPr="00352C52" w:rsidRDefault="006D5731" w:rsidP="006D5731">
      <w:pPr>
        <w:pStyle w:val="ByLine"/>
        <w:spacing w:before="0" w:after="0" w:line="360" w:lineRule="auto"/>
        <w:rPr>
          <w:rFonts w:cs="Arial"/>
          <w:lang w:val="es-ES"/>
        </w:rPr>
      </w:pPr>
      <w:r w:rsidRPr="00352C52">
        <w:rPr>
          <w:rFonts w:cs="Arial"/>
          <w:lang w:val="es-ES"/>
        </w:rPr>
        <w:t xml:space="preserve"> </w:t>
      </w:r>
    </w:p>
    <w:p w:rsidR="00366E4D" w:rsidRPr="00352C52" w:rsidRDefault="00366E4D" w:rsidP="00366E4D">
      <w:pPr>
        <w:pStyle w:val="ChangeHistoryTitle"/>
        <w:spacing w:before="0"/>
        <w:rPr>
          <w:sz w:val="32"/>
          <w:lang w:val="es-ES"/>
        </w:rPr>
      </w:pPr>
    </w:p>
    <w:p w:rsidR="00366E4D" w:rsidRPr="00352C52" w:rsidRDefault="00366E4D" w:rsidP="00366E4D">
      <w:pPr>
        <w:pStyle w:val="ChangeHistoryTitle"/>
        <w:spacing w:before="0"/>
        <w:rPr>
          <w:sz w:val="32"/>
          <w:lang w:val="es-ES"/>
        </w:rPr>
        <w:sectPr w:rsidR="00366E4D" w:rsidRPr="00352C52" w:rsidSect="00841B25">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s-ES" w:eastAsia="en-US"/>
        </w:rPr>
        <w:id w:val="1852751401"/>
        <w:docPartObj>
          <w:docPartGallery w:val="Table of Contents"/>
          <w:docPartUnique/>
        </w:docPartObj>
      </w:sdtPr>
      <w:sdtEndPr/>
      <w:sdtContent>
        <w:p w:rsidR="0034631A" w:rsidRPr="00352C52" w:rsidRDefault="00803152" w:rsidP="00803152">
          <w:pPr>
            <w:pStyle w:val="TtulodeTDC"/>
            <w:jc w:val="center"/>
            <w:rPr>
              <w:noProof/>
              <w:lang w:val="es-ES"/>
            </w:rPr>
          </w:pPr>
          <w:r w:rsidRPr="00352C52">
            <w:rPr>
              <w:rFonts w:ascii="Arial" w:hAnsi="Arial" w:cs="Arial"/>
              <w:color w:val="auto"/>
              <w:sz w:val="36"/>
              <w:szCs w:val="36"/>
              <w:lang w:val="es-ES"/>
            </w:rPr>
            <w:t>Contenido</w:t>
          </w:r>
          <w:r w:rsidRPr="00352C52">
            <w:rPr>
              <w:lang w:val="es-ES"/>
            </w:rPr>
            <w:fldChar w:fldCharType="begin"/>
          </w:r>
          <w:r w:rsidRPr="00352C52">
            <w:rPr>
              <w:lang w:val="es-ES"/>
            </w:rPr>
            <w:instrText xml:space="preserve"> TOC \o "1-3" \h \z \u </w:instrText>
          </w:r>
          <w:r w:rsidRPr="00352C52">
            <w:rPr>
              <w:lang w:val="es-ES"/>
            </w:rPr>
            <w:fldChar w:fldCharType="separate"/>
          </w:r>
        </w:p>
        <w:p w:rsidR="0034631A" w:rsidRPr="00352C52" w:rsidRDefault="00C05D62">
          <w:pPr>
            <w:pStyle w:val="TDC1"/>
            <w:rPr>
              <w:rFonts w:asciiTheme="minorHAnsi" w:eastAsiaTheme="minorEastAsia" w:hAnsiTheme="minorHAnsi" w:cstheme="minorBidi"/>
              <w:b w:val="0"/>
              <w:bCs w:val="0"/>
              <w:sz w:val="22"/>
              <w:szCs w:val="22"/>
              <w:lang w:val="es-ES" w:eastAsia="es-MX"/>
            </w:rPr>
          </w:pPr>
          <w:hyperlink w:anchor="_Toc293570015" w:history="1">
            <w:r w:rsidR="0034631A" w:rsidRPr="00352C52">
              <w:rPr>
                <w:rStyle w:val="Hipervnculo"/>
                <w:rFonts w:asciiTheme="majorHAnsi" w:hAnsiTheme="majorHAnsi"/>
                <w:lang w:val="es-ES"/>
              </w:rPr>
              <w:t>1. Introducción</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_Toc293570015 \h </w:instrText>
            </w:r>
            <w:r w:rsidR="0034631A" w:rsidRPr="00352C52">
              <w:rPr>
                <w:webHidden/>
                <w:lang w:val="es-ES"/>
              </w:rPr>
            </w:r>
            <w:r w:rsidR="0034631A" w:rsidRPr="00352C52">
              <w:rPr>
                <w:webHidden/>
                <w:lang w:val="es-ES"/>
              </w:rPr>
              <w:fldChar w:fldCharType="separate"/>
            </w:r>
            <w:r w:rsidR="00020B4A">
              <w:rPr>
                <w:webHidden/>
                <w:lang w:val="es-ES"/>
              </w:rPr>
              <w:t>2</w:t>
            </w:r>
            <w:r w:rsidR="0034631A" w:rsidRPr="00352C52">
              <w:rPr>
                <w:webHidden/>
                <w:lang w:val="es-ES"/>
              </w:rPr>
              <w:fldChar w:fldCharType="end"/>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16" w:history="1">
            <w:r w:rsidR="0034631A" w:rsidRPr="00352C52">
              <w:rPr>
                <w:rStyle w:val="Hipervnculo"/>
                <w:noProof/>
                <w:lang w:val="es-ES"/>
              </w:rPr>
              <w:t>1.1. Propósito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_Toc293570016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17" w:history="1">
            <w:r w:rsidR="0034631A" w:rsidRPr="00352C52">
              <w:rPr>
                <w:rStyle w:val="Hipervnculo"/>
                <w:noProof/>
                <w:lang w:val="es-ES"/>
              </w:rPr>
              <w:t>1.2. Ámbito del Sistema</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_Toc293570017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18" w:history="1">
            <w:r w:rsidR="0034631A" w:rsidRPr="00352C52">
              <w:rPr>
                <w:rStyle w:val="Hipervnculo"/>
                <w:noProof/>
                <w:lang w:val="es-ES"/>
              </w:rPr>
              <w:t>1.3. Definiciones, Acrónimos y Abreviaturas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_Toc293570018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19" w:history="1">
            <w:r w:rsidR="0034631A" w:rsidRPr="00352C52">
              <w:rPr>
                <w:rStyle w:val="Hipervnculo"/>
                <w:noProof/>
                <w:lang w:val="es-ES"/>
              </w:rPr>
              <w:t>1.4. Referencias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_Toc293570019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20" w:history="1">
            <w:r w:rsidR="0034631A" w:rsidRPr="00352C52">
              <w:rPr>
                <w:rStyle w:val="Hipervnculo"/>
                <w:noProof/>
                <w:lang w:val="es-ES"/>
              </w:rPr>
              <w:t>1.5. Visión General del Documento</w:t>
            </w:r>
            <w:r w:rsidR="0034631A" w:rsidRPr="00352C52">
              <w:rPr>
                <w:noProof/>
                <w:webHidden/>
                <w:lang w:val="es-ES"/>
              </w:rPr>
              <w:tab/>
            </w:r>
            <w:r w:rsidR="003237AC">
              <w:rPr>
                <w:noProof/>
                <w:webHidden/>
                <w:lang w:val="es-419"/>
              </w:rPr>
              <w:t>2</w:t>
            </w:r>
          </w:hyperlink>
        </w:p>
        <w:p w:rsidR="0034631A" w:rsidRPr="00352C52" w:rsidRDefault="00C05D62">
          <w:pPr>
            <w:pStyle w:val="TDC1"/>
            <w:rPr>
              <w:rFonts w:asciiTheme="minorHAnsi" w:eastAsiaTheme="minorEastAsia" w:hAnsiTheme="minorHAnsi" w:cstheme="minorBidi"/>
              <w:b w:val="0"/>
              <w:bCs w:val="0"/>
              <w:sz w:val="22"/>
              <w:szCs w:val="22"/>
              <w:lang w:val="es-ES" w:eastAsia="es-MX"/>
            </w:rPr>
          </w:pPr>
          <w:hyperlink w:anchor="_Toc293570021" w:history="1">
            <w:r w:rsidR="0034631A" w:rsidRPr="00352C52">
              <w:rPr>
                <w:rStyle w:val="Hipervnculo"/>
                <w:rFonts w:asciiTheme="majorHAnsi" w:hAnsiTheme="majorHAnsi"/>
                <w:lang w:val="es-ES"/>
              </w:rPr>
              <w:t>2. Descripción General</w:t>
            </w:r>
            <w:r w:rsidR="0034631A" w:rsidRPr="00352C52">
              <w:rPr>
                <w:webHidden/>
                <w:lang w:val="es-ES"/>
              </w:rPr>
              <w:tab/>
            </w:r>
            <w:r w:rsidR="003237AC">
              <w:rPr>
                <w:webHidden/>
                <w:lang w:val="es-419"/>
              </w:rPr>
              <w:t>2</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22" w:history="1">
            <w:r w:rsidR="0034631A" w:rsidRPr="00352C52">
              <w:rPr>
                <w:rStyle w:val="Hipervnculo"/>
                <w:noProof/>
                <w:lang w:val="es-ES"/>
              </w:rPr>
              <w:t>2.1. Perspectiva del Producto</w:t>
            </w:r>
            <w:r w:rsidR="0034631A" w:rsidRPr="00352C52">
              <w:rPr>
                <w:noProof/>
                <w:webHidden/>
                <w:lang w:val="es-ES"/>
              </w:rPr>
              <w:tab/>
            </w:r>
            <w:r w:rsidR="003237AC">
              <w:rPr>
                <w:noProof/>
                <w:webHidden/>
                <w:lang w:val="es-419"/>
              </w:rPr>
              <w:t>2</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23" w:history="1">
            <w:r w:rsidR="0034631A" w:rsidRPr="00352C52">
              <w:rPr>
                <w:rStyle w:val="Hipervnculo"/>
                <w:noProof/>
                <w:lang w:val="es-ES"/>
              </w:rPr>
              <w:t>2.2. Funciones del Producto</w:t>
            </w:r>
            <w:r w:rsidR="0034631A" w:rsidRPr="00352C52">
              <w:rPr>
                <w:noProof/>
                <w:webHidden/>
                <w:lang w:val="es-ES"/>
              </w:rPr>
              <w:tab/>
            </w:r>
            <w:r w:rsidR="003237AC">
              <w:rPr>
                <w:noProof/>
                <w:webHidden/>
                <w:lang w:val="es-419"/>
              </w:rPr>
              <w:t>2</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24" w:history="1">
            <w:r w:rsidR="0034631A" w:rsidRPr="00352C52">
              <w:rPr>
                <w:rStyle w:val="Hipervnculo"/>
                <w:noProof/>
                <w:lang w:val="es-ES"/>
              </w:rPr>
              <w:t>2.3. Características de los Usuarios</w:t>
            </w:r>
            <w:r w:rsidR="0034631A" w:rsidRPr="00352C52">
              <w:rPr>
                <w:noProof/>
                <w:webHidden/>
                <w:lang w:val="es-ES"/>
              </w:rPr>
              <w:tab/>
            </w:r>
            <w:r w:rsidR="003237AC">
              <w:rPr>
                <w:noProof/>
                <w:webHidden/>
                <w:lang w:val="es-419"/>
              </w:rPr>
              <w:t>3</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25" w:history="1">
            <w:r w:rsidR="0034631A" w:rsidRPr="00352C52">
              <w:rPr>
                <w:rStyle w:val="Hipervnculo"/>
                <w:noProof/>
                <w:lang w:val="es-ES"/>
              </w:rPr>
              <w:t>2.4. Restricciones</w:t>
            </w:r>
            <w:r w:rsidR="0034631A" w:rsidRPr="00352C52">
              <w:rPr>
                <w:noProof/>
                <w:webHidden/>
                <w:lang w:val="es-ES"/>
              </w:rPr>
              <w:tab/>
            </w:r>
            <w:r w:rsidR="003237AC">
              <w:rPr>
                <w:noProof/>
                <w:webHidden/>
                <w:lang w:val="es-419"/>
              </w:rPr>
              <w:t>3</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26" w:history="1">
            <w:r w:rsidR="0034631A" w:rsidRPr="00352C52">
              <w:rPr>
                <w:rStyle w:val="Hipervnculo"/>
                <w:noProof/>
                <w:lang w:val="es-ES"/>
              </w:rPr>
              <w:t>2.5. Suposiciones y Dependencias</w:t>
            </w:r>
            <w:r w:rsidR="0034631A" w:rsidRPr="00352C52">
              <w:rPr>
                <w:noProof/>
                <w:webHidden/>
                <w:lang w:val="es-ES"/>
              </w:rPr>
              <w:tab/>
            </w:r>
            <w:r w:rsidR="003237AC">
              <w:rPr>
                <w:noProof/>
                <w:webHidden/>
                <w:lang w:val="es-419"/>
              </w:rPr>
              <w:t>3</w:t>
            </w:r>
          </w:hyperlink>
        </w:p>
        <w:p w:rsidR="0034631A" w:rsidRPr="00352C52" w:rsidRDefault="00C05D62">
          <w:pPr>
            <w:pStyle w:val="TDC1"/>
            <w:rPr>
              <w:rFonts w:asciiTheme="minorHAnsi" w:eastAsiaTheme="minorEastAsia" w:hAnsiTheme="minorHAnsi" w:cstheme="minorBidi"/>
              <w:b w:val="0"/>
              <w:bCs w:val="0"/>
              <w:sz w:val="22"/>
              <w:szCs w:val="22"/>
              <w:lang w:val="es-ES" w:eastAsia="es-MX"/>
            </w:rPr>
          </w:pPr>
          <w:hyperlink w:anchor="_Toc293570028" w:history="1">
            <w:r w:rsidR="0034631A" w:rsidRPr="00352C52">
              <w:rPr>
                <w:rStyle w:val="Hipervnculo"/>
                <w:lang w:val="es-ES"/>
              </w:rPr>
              <w:t xml:space="preserve">3. </w:t>
            </w:r>
            <w:r w:rsidR="0034631A" w:rsidRPr="00352C52">
              <w:rPr>
                <w:rStyle w:val="Hipervnculo"/>
                <w:rFonts w:asciiTheme="majorHAnsi" w:hAnsiTheme="majorHAnsi"/>
                <w:lang w:val="es-ES"/>
              </w:rPr>
              <w:t>Requisitos Específicos</w:t>
            </w:r>
            <w:r w:rsidR="0034631A" w:rsidRPr="00352C52">
              <w:rPr>
                <w:webHidden/>
                <w:lang w:val="es-ES"/>
              </w:rPr>
              <w:tab/>
            </w:r>
            <w:r w:rsidR="003237AC">
              <w:rPr>
                <w:webHidden/>
                <w:lang w:val="es-419"/>
              </w:rPr>
              <w:t>4</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29" w:history="1">
            <w:r w:rsidR="0034631A" w:rsidRPr="00352C52">
              <w:rPr>
                <w:rStyle w:val="Hipervnculo"/>
                <w:noProof/>
                <w:lang w:val="es-ES"/>
              </w:rPr>
              <w:t>3.1. Interfaces Externas</w:t>
            </w:r>
            <w:r w:rsidR="0034631A" w:rsidRPr="00352C52">
              <w:rPr>
                <w:noProof/>
                <w:webHidden/>
                <w:lang w:val="es-ES"/>
              </w:rPr>
              <w:tab/>
            </w:r>
            <w:r w:rsidR="003237AC">
              <w:rPr>
                <w:noProof/>
                <w:webHidden/>
                <w:lang w:val="es-419"/>
              </w:rPr>
              <w:t>4</w:t>
            </w:r>
          </w:hyperlink>
        </w:p>
        <w:p w:rsidR="00EF1012" w:rsidRDefault="00C05D62" w:rsidP="00EF1012">
          <w:pPr>
            <w:pStyle w:val="TDC2"/>
            <w:tabs>
              <w:tab w:val="right" w:leader="dot" w:pos="9350"/>
            </w:tabs>
            <w:rPr>
              <w:noProof/>
              <w:lang w:val="es-419"/>
            </w:rPr>
          </w:pPr>
          <w:hyperlink w:anchor="_Toc293570030" w:history="1">
            <w:r w:rsidR="0034631A" w:rsidRPr="00352C52">
              <w:rPr>
                <w:rStyle w:val="Hipervnculo"/>
                <w:noProof/>
                <w:lang w:val="es-ES"/>
              </w:rPr>
              <w:t>3.2. Funciones</w:t>
            </w:r>
            <w:r w:rsidR="0034631A" w:rsidRPr="00352C52">
              <w:rPr>
                <w:noProof/>
                <w:webHidden/>
                <w:lang w:val="es-ES"/>
              </w:rPr>
              <w:tab/>
            </w:r>
            <w:r w:rsidR="003237AC">
              <w:rPr>
                <w:noProof/>
                <w:webHidden/>
                <w:lang w:val="es-419"/>
              </w:rPr>
              <w:t>4</w:t>
            </w:r>
          </w:hyperlink>
        </w:p>
        <w:p w:rsidR="00EF1012" w:rsidRDefault="00EF1012" w:rsidP="00EF1012">
          <w:pPr>
            <w:pStyle w:val="TDC2"/>
            <w:tabs>
              <w:tab w:val="right" w:leader="dot" w:pos="9350"/>
            </w:tabs>
            <w:rPr>
              <w:rFonts w:eastAsiaTheme="minorEastAsia"/>
              <w:lang w:val="es-419"/>
            </w:rPr>
          </w:pPr>
          <w:r>
            <w:rPr>
              <w:rFonts w:eastAsiaTheme="minorEastAsia"/>
              <w:lang w:val="es-419"/>
            </w:rPr>
            <w:t>3.2.1. Requisitos Funcionales ……………………………………………………………………...........4</w:t>
          </w:r>
        </w:p>
        <w:p w:rsidR="00EF1012" w:rsidRPr="00EF1012" w:rsidRDefault="00EF1012" w:rsidP="00EF1012">
          <w:pPr>
            <w:pStyle w:val="TDC2"/>
            <w:tabs>
              <w:tab w:val="right" w:leader="dot" w:pos="9350"/>
            </w:tabs>
            <w:rPr>
              <w:noProof/>
              <w:lang w:val="es-419"/>
            </w:rPr>
          </w:pPr>
          <w:r>
            <w:rPr>
              <w:rFonts w:eastAsiaTheme="minorEastAsia"/>
              <w:lang w:val="es-419"/>
            </w:rPr>
            <w:t>3.2.2. Requisitos No Funcionales ………………………………………………………………………..4</w:t>
          </w:r>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33" w:history="1">
            <w:r w:rsidR="0034631A" w:rsidRPr="00352C52">
              <w:rPr>
                <w:rStyle w:val="Hipervnculo"/>
                <w:noProof/>
                <w:lang w:val="es-ES"/>
              </w:rPr>
              <w:t>3.3. Requisitos de Rendimiento</w:t>
            </w:r>
            <w:r w:rsidR="0034631A" w:rsidRPr="00352C52">
              <w:rPr>
                <w:noProof/>
                <w:webHidden/>
                <w:lang w:val="es-ES"/>
              </w:rPr>
              <w:tab/>
            </w:r>
            <w:r w:rsidR="003237AC">
              <w:rPr>
                <w:noProof/>
                <w:webHidden/>
                <w:lang w:val="es-419"/>
              </w:rPr>
              <w:t>4</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34" w:history="1">
            <w:r w:rsidR="0034631A" w:rsidRPr="00352C52">
              <w:rPr>
                <w:rStyle w:val="Hipervnculo"/>
                <w:noProof/>
                <w:lang w:val="es-ES"/>
              </w:rPr>
              <w:t>3.4. Requisitos de Diseño</w:t>
            </w:r>
            <w:r w:rsidR="0034631A" w:rsidRPr="00352C52">
              <w:rPr>
                <w:noProof/>
                <w:webHidden/>
                <w:lang w:val="es-ES"/>
              </w:rPr>
              <w:tab/>
            </w:r>
            <w:r w:rsidR="003237AC">
              <w:rPr>
                <w:noProof/>
                <w:webHidden/>
                <w:lang w:val="es-419"/>
              </w:rPr>
              <w:t>5</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35" w:history="1">
            <w:r w:rsidR="0034631A" w:rsidRPr="00352C52">
              <w:rPr>
                <w:rStyle w:val="Hipervnculo"/>
                <w:noProof/>
                <w:lang w:val="es-ES"/>
              </w:rPr>
              <w:t>3.5. Atributos del Sistema</w:t>
            </w:r>
            <w:r w:rsidR="0034631A" w:rsidRPr="00352C52">
              <w:rPr>
                <w:noProof/>
                <w:webHidden/>
                <w:lang w:val="es-ES"/>
              </w:rPr>
              <w:tab/>
            </w:r>
            <w:r w:rsidR="003237AC">
              <w:rPr>
                <w:noProof/>
                <w:webHidden/>
                <w:lang w:val="es-419"/>
              </w:rPr>
              <w:t>5</w:t>
            </w:r>
          </w:hyperlink>
        </w:p>
        <w:p w:rsidR="0034631A" w:rsidRPr="00352C52" w:rsidRDefault="00C05D62">
          <w:pPr>
            <w:pStyle w:val="TDC2"/>
            <w:tabs>
              <w:tab w:val="right" w:leader="dot" w:pos="9350"/>
            </w:tabs>
            <w:rPr>
              <w:rFonts w:asciiTheme="minorHAnsi" w:eastAsiaTheme="minorEastAsia" w:hAnsiTheme="minorHAnsi" w:cstheme="minorBidi"/>
              <w:noProof/>
              <w:lang w:val="es-ES" w:eastAsia="es-MX"/>
            </w:rPr>
          </w:pPr>
          <w:hyperlink w:anchor="_Toc293570036" w:history="1">
            <w:r w:rsidR="0034631A" w:rsidRPr="00352C52">
              <w:rPr>
                <w:rStyle w:val="Hipervnculo"/>
                <w:noProof/>
                <w:lang w:val="es-ES"/>
              </w:rPr>
              <w:t>3.6. Otros Requisitos</w:t>
            </w:r>
            <w:r w:rsidR="0034631A" w:rsidRPr="00352C52">
              <w:rPr>
                <w:noProof/>
                <w:webHidden/>
                <w:lang w:val="es-ES"/>
              </w:rPr>
              <w:tab/>
            </w:r>
            <w:r w:rsidR="003237AC">
              <w:rPr>
                <w:noProof/>
                <w:webHidden/>
                <w:lang w:val="es-419"/>
              </w:rPr>
              <w:t>5</w:t>
            </w:r>
          </w:hyperlink>
        </w:p>
        <w:p w:rsidR="0034631A" w:rsidRPr="00352C52" w:rsidRDefault="00C05D62">
          <w:pPr>
            <w:pStyle w:val="TDC1"/>
            <w:rPr>
              <w:rFonts w:asciiTheme="minorHAnsi" w:eastAsiaTheme="minorEastAsia" w:hAnsiTheme="minorHAnsi" w:cstheme="minorBidi"/>
              <w:b w:val="0"/>
              <w:bCs w:val="0"/>
              <w:sz w:val="22"/>
              <w:szCs w:val="22"/>
              <w:lang w:val="es-ES" w:eastAsia="es-MX"/>
            </w:rPr>
          </w:pPr>
          <w:hyperlink w:anchor="_Toc293570037" w:history="1">
            <w:r w:rsidR="0034631A" w:rsidRPr="00352C52">
              <w:rPr>
                <w:rStyle w:val="Hipervnculo"/>
                <w:rFonts w:asciiTheme="majorHAnsi" w:hAnsiTheme="majorHAnsi"/>
                <w:lang w:val="es-ES"/>
              </w:rPr>
              <w:t>4. Apéndices</w:t>
            </w:r>
            <w:r w:rsidR="0034631A" w:rsidRPr="00352C52">
              <w:rPr>
                <w:webHidden/>
                <w:lang w:val="es-ES"/>
              </w:rPr>
              <w:tab/>
            </w:r>
            <w:r w:rsidR="003237AC">
              <w:rPr>
                <w:webHidden/>
                <w:lang w:val="es-419"/>
              </w:rPr>
              <w:t>5</w:t>
            </w:r>
          </w:hyperlink>
        </w:p>
        <w:p w:rsidR="00803152" w:rsidRPr="00352C52" w:rsidRDefault="00803152">
          <w:pPr>
            <w:rPr>
              <w:lang w:val="es-ES"/>
            </w:rPr>
          </w:pPr>
          <w:r w:rsidRPr="00352C52">
            <w:rPr>
              <w:b/>
              <w:bCs/>
              <w:lang w:val="es-ES"/>
            </w:rPr>
            <w:fldChar w:fldCharType="end"/>
          </w:r>
        </w:p>
      </w:sdtContent>
    </w:sdt>
    <w:p w:rsidR="00366E4D" w:rsidRPr="00352C52" w:rsidRDefault="00366E4D" w:rsidP="00803152">
      <w:pPr>
        <w:pStyle w:val="TOCTitle"/>
        <w:jc w:val="center"/>
        <w:rPr>
          <w:rFonts w:cs="Arial"/>
          <w:lang w:val="es-ES"/>
        </w:rPr>
      </w:pPr>
    </w:p>
    <w:p w:rsidR="00803152" w:rsidRPr="00352C52" w:rsidRDefault="00803152" w:rsidP="00803152">
      <w:pPr>
        <w:pStyle w:val="TOCTitle"/>
        <w:jc w:val="center"/>
        <w:rPr>
          <w:rFonts w:cs="Arial"/>
          <w:lang w:val="es-ES"/>
        </w:rPr>
      </w:pPr>
    </w:p>
    <w:p w:rsidR="00366E4D" w:rsidRPr="00352C52" w:rsidRDefault="00366E4D" w:rsidP="00366E4D">
      <w:pPr>
        <w:rPr>
          <w:lang w:val="es-ES"/>
        </w:rPr>
      </w:pPr>
    </w:p>
    <w:p w:rsidR="000317F1" w:rsidRPr="00352C52" w:rsidRDefault="00C523CD" w:rsidP="000317F1">
      <w:pPr>
        <w:pStyle w:val="Ttulo1"/>
        <w:rPr>
          <w:rFonts w:asciiTheme="majorHAnsi" w:hAnsiTheme="majorHAnsi"/>
          <w:lang w:val="es-ES"/>
        </w:rPr>
      </w:pPr>
      <w:bookmarkStart w:id="6" w:name="_Toc264212870"/>
      <w:bookmarkStart w:id="7" w:name="_Toc359986502"/>
      <w:r w:rsidRPr="00352C52">
        <w:rPr>
          <w:lang w:val="es-ES"/>
        </w:rPr>
        <w:br w:type="page"/>
      </w:r>
      <w:bookmarkStart w:id="8" w:name="_Toc288993897"/>
      <w:bookmarkStart w:id="9" w:name="_Toc293570015"/>
      <w:bookmarkEnd w:id="6"/>
      <w:bookmarkEnd w:id="7"/>
      <w:r w:rsidR="000317F1" w:rsidRPr="00352C52">
        <w:rPr>
          <w:rFonts w:asciiTheme="majorHAnsi" w:hAnsiTheme="majorHAnsi"/>
          <w:lang w:val="es-ES"/>
        </w:rPr>
        <w:lastRenderedPageBreak/>
        <w:t>1. Introducción</w:t>
      </w:r>
      <w:bookmarkEnd w:id="8"/>
      <w:bookmarkEnd w:id="9"/>
    </w:p>
    <w:p w:rsidR="000317F1" w:rsidRPr="00352C52" w:rsidRDefault="000317F1" w:rsidP="000317F1">
      <w:pPr>
        <w:pStyle w:val="Ttulo2"/>
        <w:rPr>
          <w:color w:val="auto"/>
          <w:lang w:val="es-ES"/>
        </w:rPr>
      </w:pPr>
      <w:bookmarkStart w:id="10" w:name="_Toc288993898"/>
      <w:bookmarkStart w:id="11" w:name="_Toc293570016"/>
      <w:r w:rsidRPr="00352C52">
        <w:rPr>
          <w:color w:val="auto"/>
          <w:lang w:val="es-ES"/>
        </w:rPr>
        <w:t>1.1. Propósito</w:t>
      </w:r>
      <w:bookmarkEnd w:id="10"/>
      <w:bookmarkEnd w:id="11"/>
    </w:p>
    <w:p w:rsidR="000930F1" w:rsidRPr="00D43DA8" w:rsidRDefault="00270F97" w:rsidP="000930F1">
      <w:pPr>
        <w:spacing w:line="240" w:lineRule="auto"/>
        <w:jc w:val="both"/>
        <w:rPr>
          <w:rFonts w:asciiTheme="minorHAnsi" w:hAnsiTheme="minorHAnsi" w:cstheme="minorHAnsi"/>
          <w:lang w:val="es-419"/>
        </w:rPr>
      </w:pPr>
      <w:bookmarkStart w:id="12" w:name="_Toc288993899"/>
      <w:bookmarkStart w:id="13" w:name="_Toc293570017"/>
      <w:r w:rsidRPr="00D43DA8">
        <w:rPr>
          <w:rFonts w:asciiTheme="minorHAnsi" w:hAnsiTheme="minorHAnsi" w:cstheme="minorHAnsi"/>
          <w:lang w:val="es-419"/>
        </w:rPr>
        <w:t>Este documento va dirigido al Dr. Edgar Cambranes Martínez quien imparte la materia Interacción Humano Computadora, con el propósito de especificar los requisitos identificados para el proyecto CollegeNotes.</w:t>
      </w:r>
    </w:p>
    <w:p w:rsidR="000317F1" w:rsidRDefault="000317F1" w:rsidP="000317F1">
      <w:pPr>
        <w:pStyle w:val="Ttulo2"/>
        <w:rPr>
          <w:color w:val="auto"/>
          <w:lang w:val="es-419"/>
        </w:rPr>
      </w:pPr>
      <w:r w:rsidRPr="00352C52">
        <w:rPr>
          <w:color w:val="auto"/>
          <w:lang w:val="es-ES"/>
        </w:rPr>
        <w:t>1.2. Ámbito del Sistema</w:t>
      </w:r>
      <w:bookmarkEnd w:id="12"/>
      <w:bookmarkEnd w:id="13"/>
    </w:p>
    <w:p w:rsidR="000317F1" w:rsidRPr="00D43DA8" w:rsidRDefault="009074F3" w:rsidP="00D1288E">
      <w:pPr>
        <w:spacing w:before="0" w:after="200"/>
        <w:jc w:val="both"/>
        <w:rPr>
          <w:rFonts w:asciiTheme="minorHAnsi" w:hAnsiTheme="minorHAnsi" w:cstheme="minorHAnsi"/>
          <w:szCs w:val="24"/>
          <w:lang w:val="es-ES"/>
        </w:rPr>
      </w:pPr>
      <w:r w:rsidRPr="00D43DA8">
        <w:rPr>
          <w:rFonts w:asciiTheme="minorHAnsi" w:hAnsiTheme="minorHAnsi" w:cstheme="minorHAnsi"/>
          <w:szCs w:val="24"/>
          <w:lang w:val="es-419"/>
        </w:rPr>
        <w:t>El sistema se tendrá como nombre CollegeNotes.</w:t>
      </w:r>
    </w:p>
    <w:p w:rsidR="009074F3" w:rsidRPr="00D43DA8" w:rsidRDefault="009074F3" w:rsidP="00D1288E">
      <w:pPr>
        <w:spacing w:before="0" w:after="200"/>
        <w:jc w:val="both"/>
        <w:rPr>
          <w:rFonts w:asciiTheme="minorHAnsi" w:hAnsiTheme="minorHAnsi" w:cstheme="minorHAnsi"/>
          <w:szCs w:val="24"/>
          <w:lang w:val="es-ES"/>
        </w:rPr>
      </w:pPr>
      <w:r w:rsidRPr="00D43DA8">
        <w:rPr>
          <w:rFonts w:asciiTheme="minorHAnsi" w:hAnsiTheme="minorHAnsi" w:cstheme="minorHAnsi"/>
          <w:szCs w:val="24"/>
          <w:lang w:val="es-419"/>
        </w:rPr>
        <w:t xml:space="preserve">Se pretende que el sistema </w:t>
      </w:r>
      <w:r w:rsidR="00B76398" w:rsidRPr="00D43DA8">
        <w:rPr>
          <w:rFonts w:asciiTheme="minorHAnsi" w:hAnsiTheme="minorHAnsi" w:cs="Arial"/>
          <w:color w:val="000000"/>
          <w:szCs w:val="24"/>
          <w:lang w:val="es-419"/>
        </w:rPr>
        <w:t>mejore</w:t>
      </w:r>
      <w:r w:rsidRPr="00D43DA8">
        <w:rPr>
          <w:rFonts w:asciiTheme="minorHAnsi" w:hAnsiTheme="minorHAnsi" w:cs="Arial"/>
          <w:color w:val="000000"/>
          <w:szCs w:val="24"/>
        </w:rPr>
        <w:t xml:space="preserve"> la organización y </w:t>
      </w:r>
      <w:r w:rsidRPr="00D43DA8">
        <w:rPr>
          <w:rFonts w:asciiTheme="minorHAnsi" w:hAnsiTheme="minorHAnsi" w:cs="Arial"/>
          <w:color w:val="000000"/>
          <w:szCs w:val="24"/>
          <w:lang w:val="es-419"/>
        </w:rPr>
        <w:t xml:space="preserve">el </w:t>
      </w:r>
      <w:r w:rsidRPr="00D43DA8">
        <w:rPr>
          <w:rFonts w:asciiTheme="minorHAnsi" w:hAnsiTheme="minorHAnsi" w:cs="Arial"/>
          <w:color w:val="000000"/>
          <w:szCs w:val="24"/>
        </w:rPr>
        <w:t xml:space="preserve">alcance de la información </w:t>
      </w:r>
      <w:r w:rsidR="00B76398" w:rsidRPr="00D43DA8">
        <w:rPr>
          <w:rFonts w:asciiTheme="minorHAnsi" w:hAnsiTheme="minorHAnsi" w:cs="Arial"/>
          <w:color w:val="000000"/>
          <w:szCs w:val="24"/>
          <w:lang w:val="es-419"/>
        </w:rPr>
        <w:t xml:space="preserve">proporcionada por la Facultad de Matemáticas hacia sus estudiantes </w:t>
      </w:r>
      <w:r w:rsidRPr="00D43DA8">
        <w:rPr>
          <w:rFonts w:asciiTheme="minorHAnsi" w:hAnsiTheme="minorHAnsi" w:cs="Arial"/>
          <w:color w:val="000000"/>
          <w:szCs w:val="24"/>
        </w:rPr>
        <w:t xml:space="preserve">con el fin de </w:t>
      </w:r>
      <w:r w:rsidR="00BB2146" w:rsidRPr="00D43DA8">
        <w:rPr>
          <w:rFonts w:asciiTheme="minorHAnsi" w:hAnsiTheme="minorHAnsi" w:cs="Arial"/>
          <w:color w:val="000000"/>
          <w:szCs w:val="24"/>
          <w:lang w:val="es-419"/>
        </w:rPr>
        <w:t>reducir la desinformación</w:t>
      </w:r>
      <w:r w:rsidRPr="00D43DA8">
        <w:rPr>
          <w:rFonts w:asciiTheme="minorHAnsi" w:hAnsiTheme="minorHAnsi" w:cs="Arial"/>
          <w:color w:val="000000"/>
          <w:szCs w:val="24"/>
        </w:rPr>
        <w:t xml:space="preserve"> </w:t>
      </w:r>
      <w:r w:rsidR="00DB4FCE" w:rsidRPr="00D43DA8">
        <w:rPr>
          <w:rFonts w:asciiTheme="minorHAnsi" w:hAnsiTheme="minorHAnsi" w:cs="Arial"/>
          <w:color w:val="000000"/>
          <w:szCs w:val="24"/>
          <w:lang w:val="es-419"/>
        </w:rPr>
        <w:t xml:space="preserve">en </w:t>
      </w:r>
      <w:r w:rsidR="00B76398" w:rsidRPr="00D43DA8">
        <w:rPr>
          <w:rFonts w:asciiTheme="minorHAnsi" w:hAnsiTheme="minorHAnsi" w:cs="Arial"/>
          <w:color w:val="000000"/>
          <w:szCs w:val="24"/>
          <w:lang w:val="es-419"/>
        </w:rPr>
        <w:t>estos.</w:t>
      </w:r>
    </w:p>
    <w:p w:rsidR="00D1288E" w:rsidRPr="00D43DA8" w:rsidRDefault="00D1288E" w:rsidP="00D1288E">
      <w:pPr>
        <w:spacing w:before="0" w:after="200"/>
        <w:jc w:val="both"/>
        <w:rPr>
          <w:rFonts w:asciiTheme="minorHAnsi" w:hAnsiTheme="minorHAnsi" w:cstheme="minorHAnsi"/>
          <w:szCs w:val="24"/>
          <w:lang w:val="es-ES"/>
        </w:rPr>
      </w:pPr>
      <w:r w:rsidRPr="00D43DA8">
        <w:rPr>
          <w:rFonts w:asciiTheme="minorHAnsi" w:hAnsiTheme="minorHAnsi" w:cs="Arial"/>
          <w:color w:val="000000"/>
          <w:szCs w:val="24"/>
          <w:lang w:val="es-419"/>
        </w:rPr>
        <w:t>Por medio de este sistema, los estudiantes podrán leer noticias y actividades relacionadas a la Facultad de Matemáticas, así como publicar sus dudas en un foro donde participen con otros estudiantes.</w:t>
      </w:r>
    </w:p>
    <w:p w:rsidR="000317F1" w:rsidRPr="00352C52" w:rsidRDefault="000317F1" w:rsidP="000317F1">
      <w:pPr>
        <w:pStyle w:val="Ttulo2"/>
        <w:rPr>
          <w:color w:val="auto"/>
          <w:lang w:val="es-ES"/>
        </w:rPr>
      </w:pPr>
      <w:bookmarkStart w:id="14" w:name="_Toc288993900"/>
      <w:bookmarkStart w:id="15" w:name="_Toc293570018"/>
      <w:r w:rsidRPr="00352C52">
        <w:rPr>
          <w:color w:val="auto"/>
          <w:lang w:val="es-ES"/>
        </w:rPr>
        <w:t>1.3. Definiciones, Acrónimos y Abreviaturas</w:t>
      </w:r>
      <w:bookmarkEnd w:id="14"/>
      <w:bookmarkEnd w:id="15"/>
    </w:p>
    <w:p w:rsidR="00AB445B" w:rsidRPr="00191570" w:rsidRDefault="00191570" w:rsidP="00D6699E">
      <w:pPr>
        <w:spacing w:line="240" w:lineRule="auto"/>
        <w:jc w:val="both"/>
        <w:rPr>
          <w:rFonts w:asciiTheme="minorHAnsi" w:hAnsiTheme="minorHAnsi" w:cstheme="minorHAnsi"/>
          <w:lang w:val="es-419"/>
        </w:rPr>
      </w:pPr>
      <w:r w:rsidRPr="00191570">
        <w:rPr>
          <w:rFonts w:asciiTheme="minorHAnsi" w:hAnsiTheme="minorHAnsi" w:cstheme="minorHAnsi"/>
          <w:lang w:val="es-419"/>
        </w:rPr>
        <w:t>FMAT – Facultad de Matemáticas</w:t>
      </w:r>
    </w:p>
    <w:p w:rsidR="00352C52" w:rsidRPr="00257384" w:rsidRDefault="000317F1" w:rsidP="00257384">
      <w:pPr>
        <w:pStyle w:val="Ttulo2"/>
        <w:rPr>
          <w:color w:val="auto"/>
          <w:lang w:val="es-419"/>
        </w:rPr>
      </w:pPr>
      <w:bookmarkStart w:id="16" w:name="_Toc288993901"/>
      <w:bookmarkStart w:id="17" w:name="_Toc293570019"/>
      <w:r w:rsidRPr="00352C52">
        <w:rPr>
          <w:color w:val="auto"/>
          <w:lang w:val="es-ES"/>
        </w:rPr>
        <w:t>1.4. Referencias</w:t>
      </w:r>
      <w:bookmarkEnd w:id="16"/>
      <w:bookmarkEnd w:id="17"/>
    </w:p>
    <w:p w:rsidR="00257384" w:rsidRPr="00257384" w:rsidRDefault="00257384" w:rsidP="00257384">
      <w:pPr>
        <w:pStyle w:val="Prrafodelista"/>
        <w:numPr>
          <w:ilvl w:val="0"/>
          <w:numId w:val="45"/>
        </w:numPr>
        <w:rPr>
          <w:rFonts w:asciiTheme="minorHAnsi" w:hAnsiTheme="minorHAnsi" w:cstheme="minorHAnsi"/>
          <w:lang w:val="es-ES"/>
        </w:rPr>
      </w:pPr>
      <w:r w:rsidRPr="00257384">
        <w:rPr>
          <w:rFonts w:asciiTheme="minorHAnsi" w:hAnsiTheme="minorHAnsi" w:cstheme="minorHAnsi"/>
          <w:lang w:val="es-419"/>
        </w:rPr>
        <w:t>Documento de Modelado de Personas</w:t>
      </w:r>
    </w:p>
    <w:p w:rsidR="000317F1" w:rsidRDefault="000317F1" w:rsidP="000317F1">
      <w:pPr>
        <w:pStyle w:val="Ttulo2"/>
        <w:rPr>
          <w:color w:val="auto"/>
          <w:lang w:val="es-419"/>
        </w:rPr>
      </w:pPr>
      <w:bookmarkStart w:id="18" w:name="_Toc288993902"/>
      <w:bookmarkStart w:id="19" w:name="_Toc293570020"/>
      <w:r w:rsidRPr="00352C52">
        <w:rPr>
          <w:color w:val="auto"/>
          <w:lang w:val="es-ES"/>
        </w:rPr>
        <w:t>1.5. Visión General del Documento</w:t>
      </w:r>
      <w:bookmarkEnd w:id="18"/>
      <w:bookmarkEnd w:id="19"/>
    </w:p>
    <w:p w:rsidR="005E004B" w:rsidRPr="007F7DA4" w:rsidRDefault="005E004B" w:rsidP="007F7DA4">
      <w:pPr>
        <w:rPr>
          <w:rFonts w:asciiTheme="minorHAnsi" w:hAnsiTheme="minorHAnsi"/>
          <w:lang w:val="es-419"/>
        </w:rPr>
      </w:pPr>
      <w:r>
        <w:rPr>
          <w:rFonts w:asciiTheme="minorHAnsi" w:hAnsiTheme="minorHAnsi"/>
          <w:lang w:val="es-419"/>
        </w:rPr>
        <w:t>Este documento se divide en 4 secciones: La primera sección es una introducción al documento, donde se describe de manera general lo que contiene el documento. La segunda sección es la descripción general donde se describe el contexto del producto y sus requisitos. La tercera sección es la más importante del documento, pues aquí se detallan los requisitos identificados y alrededor de los cuales está hecho este documento. La cuarta y última sección contiene información relevante para el documento pero que no forme parte de este.</w:t>
      </w:r>
    </w:p>
    <w:p w:rsidR="000317F1" w:rsidRPr="00352C52" w:rsidRDefault="000317F1" w:rsidP="000317F1">
      <w:pPr>
        <w:pStyle w:val="Ttulo1"/>
        <w:rPr>
          <w:rFonts w:asciiTheme="majorHAnsi" w:hAnsiTheme="majorHAnsi"/>
          <w:lang w:val="es-ES"/>
        </w:rPr>
      </w:pPr>
      <w:bookmarkStart w:id="20" w:name="_Toc288993903"/>
      <w:bookmarkStart w:id="21" w:name="_Toc293570021"/>
      <w:r w:rsidRPr="00352C52">
        <w:rPr>
          <w:rFonts w:asciiTheme="majorHAnsi" w:hAnsiTheme="majorHAnsi"/>
          <w:lang w:val="es-ES"/>
        </w:rPr>
        <w:t>2. Descripción General</w:t>
      </w:r>
      <w:bookmarkEnd w:id="20"/>
      <w:bookmarkEnd w:id="21"/>
    </w:p>
    <w:p w:rsidR="000317F1" w:rsidRPr="00352C52" w:rsidRDefault="000317F1" w:rsidP="000317F1">
      <w:pPr>
        <w:pStyle w:val="Ttulo2"/>
        <w:rPr>
          <w:color w:val="auto"/>
          <w:lang w:val="es-ES"/>
        </w:rPr>
      </w:pPr>
      <w:bookmarkStart w:id="22" w:name="_Toc288993904"/>
      <w:bookmarkStart w:id="23" w:name="_Toc293570022"/>
      <w:r w:rsidRPr="00352C52">
        <w:rPr>
          <w:color w:val="auto"/>
          <w:lang w:val="es-ES"/>
        </w:rPr>
        <w:t>2.1. Perspectiva del Producto</w:t>
      </w:r>
      <w:bookmarkEnd w:id="22"/>
      <w:bookmarkEnd w:id="23"/>
    </w:p>
    <w:p w:rsidR="00EE6AF0" w:rsidRPr="00B6438A" w:rsidRDefault="00B6438A" w:rsidP="00B6438A">
      <w:pPr>
        <w:spacing w:line="240" w:lineRule="auto"/>
        <w:jc w:val="both"/>
        <w:rPr>
          <w:rFonts w:asciiTheme="minorHAnsi" w:hAnsiTheme="minorHAnsi" w:cstheme="minorHAnsi"/>
          <w:lang w:val="es-419"/>
        </w:rPr>
      </w:pPr>
      <w:r w:rsidRPr="00B6438A">
        <w:rPr>
          <w:rFonts w:asciiTheme="minorHAnsi" w:hAnsiTheme="minorHAnsi" w:cstheme="minorHAnsi"/>
          <w:lang w:val="es-ES"/>
        </w:rPr>
        <w:t>Se pretende que el sistema no de</w:t>
      </w:r>
      <w:r w:rsidRPr="00B6438A">
        <w:rPr>
          <w:rFonts w:asciiTheme="minorHAnsi" w:hAnsiTheme="minorHAnsi" w:cstheme="minorHAnsi"/>
          <w:lang w:val="es-419"/>
        </w:rPr>
        <w:t>penda de otro sistema</w:t>
      </w:r>
      <w:r>
        <w:rPr>
          <w:rFonts w:asciiTheme="minorHAnsi" w:hAnsiTheme="minorHAnsi" w:cstheme="minorHAnsi"/>
          <w:lang w:val="es-419"/>
        </w:rPr>
        <w:t xml:space="preserve"> o producto</w:t>
      </w:r>
      <w:r w:rsidRPr="00B6438A">
        <w:rPr>
          <w:rFonts w:asciiTheme="minorHAnsi" w:hAnsiTheme="minorHAnsi" w:cstheme="minorHAnsi"/>
          <w:lang w:val="es-419"/>
        </w:rPr>
        <w:t xml:space="preserve">, pero si llegara a haber necesidad, </w:t>
      </w:r>
      <w:r>
        <w:rPr>
          <w:rFonts w:asciiTheme="minorHAnsi" w:hAnsiTheme="minorHAnsi" w:cstheme="minorHAnsi"/>
          <w:lang w:val="es-419"/>
        </w:rPr>
        <w:t>sería n</w:t>
      </w:r>
      <w:r w:rsidR="00D3425A">
        <w:rPr>
          <w:rFonts w:asciiTheme="minorHAnsi" w:hAnsiTheme="minorHAnsi" w:cstheme="minorHAnsi"/>
          <w:lang w:val="es-419"/>
        </w:rPr>
        <w:t>ecesario incluir los siguientes:</w:t>
      </w:r>
    </w:p>
    <w:p w:rsidR="00B6438A" w:rsidRPr="00B6438A" w:rsidRDefault="0008462C" w:rsidP="00B6438A">
      <w:pPr>
        <w:pStyle w:val="Prrafodelista"/>
        <w:numPr>
          <w:ilvl w:val="0"/>
          <w:numId w:val="44"/>
        </w:numPr>
        <w:rPr>
          <w:rFonts w:asciiTheme="minorHAnsi" w:hAnsiTheme="minorHAnsi" w:cstheme="minorHAnsi"/>
          <w:sz w:val="22"/>
          <w:szCs w:val="22"/>
          <w:lang w:val="es-419"/>
        </w:rPr>
      </w:pPr>
      <w:r>
        <w:rPr>
          <w:rFonts w:asciiTheme="minorHAnsi" w:hAnsiTheme="minorHAnsi" w:cstheme="minorHAnsi"/>
          <w:sz w:val="22"/>
          <w:szCs w:val="22"/>
          <w:lang w:val="es-419"/>
        </w:rPr>
        <w:t>Usuarios y contraseñas de Intranet de los alumnos de FMAT.</w:t>
      </w:r>
    </w:p>
    <w:p w:rsidR="000317F1" w:rsidRDefault="000317F1" w:rsidP="000317F1">
      <w:pPr>
        <w:pStyle w:val="Ttulo2"/>
        <w:rPr>
          <w:color w:val="auto"/>
          <w:lang w:val="es-419"/>
        </w:rPr>
      </w:pPr>
      <w:bookmarkStart w:id="24" w:name="_Toc288993905"/>
      <w:bookmarkStart w:id="25" w:name="_Toc293570023"/>
      <w:r w:rsidRPr="00352C52">
        <w:rPr>
          <w:color w:val="auto"/>
          <w:lang w:val="es-ES"/>
        </w:rPr>
        <w:t>2.2. Funciones del Producto</w:t>
      </w:r>
      <w:bookmarkEnd w:id="24"/>
      <w:bookmarkEnd w:id="25"/>
    </w:p>
    <w:p w:rsidR="002F43FE" w:rsidRPr="002F43FE" w:rsidRDefault="002F43FE" w:rsidP="002F43FE">
      <w:pPr>
        <w:rPr>
          <w:lang w:val="es-419"/>
        </w:rPr>
      </w:pPr>
    </w:p>
    <w:p w:rsidR="004434FA" w:rsidRPr="00E96B85" w:rsidRDefault="00E96B85" w:rsidP="001409BA">
      <w:pPr>
        <w:ind w:firstLine="708"/>
        <w:rPr>
          <w:rFonts w:asciiTheme="minorHAnsi" w:hAnsiTheme="minorHAnsi" w:cstheme="minorHAnsi"/>
          <w:lang w:val="es-419"/>
        </w:rPr>
      </w:pPr>
      <w:bookmarkStart w:id="26" w:name="_Toc288993906"/>
      <w:bookmarkStart w:id="27" w:name="_Toc293570024"/>
      <w:r>
        <w:rPr>
          <w:rFonts w:asciiTheme="minorHAnsi" w:hAnsiTheme="minorHAnsi" w:cstheme="minorHAnsi"/>
          <w:color w:val="31849B" w:themeColor="accent5" w:themeShade="BF"/>
          <w:lang w:val="es-419"/>
        </w:rPr>
        <w:t>Publicaciones</w:t>
      </w:r>
    </w:p>
    <w:p w:rsidR="004434FA" w:rsidRPr="00352C52" w:rsidRDefault="004434FA" w:rsidP="004434FA">
      <w:pPr>
        <w:pStyle w:val="Prrafodelista"/>
        <w:numPr>
          <w:ilvl w:val="0"/>
          <w:numId w:val="42"/>
        </w:numPr>
        <w:rPr>
          <w:rFonts w:asciiTheme="minorHAnsi" w:hAnsiTheme="minorHAnsi" w:cstheme="minorHAnsi"/>
          <w:lang w:val="es-ES"/>
        </w:rPr>
      </w:pPr>
      <w:r w:rsidRPr="00352C52">
        <w:rPr>
          <w:rFonts w:asciiTheme="minorHAnsi" w:hAnsiTheme="minorHAnsi" w:cstheme="minorHAnsi"/>
          <w:sz w:val="22"/>
          <w:lang w:val="es-ES"/>
        </w:rPr>
        <w:t xml:space="preserve">Funcionalidad 1. </w:t>
      </w:r>
      <w:r w:rsidR="00E96B85">
        <w:rPr>
          <w:rFonts w:asciiTheme="minorHAnsi" w:hAnsiTheme="minorHAnsi" w:cstheme="minorHAnsi"/>
          <w:b/>
          <w:sz w:val="22"/>
          <w:lang w:val="es-419"/>
        </w:rPr>
        <w:t>Visualización de las publicaciones</w:t>
      </w:r>
      <w:r w:rsidRPr="00352C52">
        <w:rPr>
          <w:rFonts w:asciiTheme="minorHAnsi" w:hAnsiTheme="minorHAnsi" w:cstheme="minorHAnsi"/>
          <w:sz w:val="22"/>
          <w:lang w:val="es-ES"/>
        </w:rPr>
        <w:t xml:space="preserve">. </w:t>
      </w:r>
      <w:r w:rsidR="00E96B85">
        <w:rPr>
          <w:rFonts w:asciiTheme="minorHAnsi" w:hAnsiTheme="minorHAnsi" w:cstheme="minorHAnsi"/>
          <w:sz w:val="22"/>
          <w:lang w:val="es-419"/>
        </w:rPr>
        <w:t xml:space="preserve">Se </w:t>
      </w:r>
      <w:r w:rsidR="00810A4D">
        <w:rPr>
          <w:rFonts w:asciiTheme="minorHAnsi" w:hAnsiTheme="minorHAnsi" w:cstheme="minorHAnsi"/>
          <w:sz w:val="22"/>
          <w:lang w:val="es-419"/>
        </w:rPr>
        <w:t>podrá mostrar</w:t>
      </w:r>
      <w:r w:rsidR="00E96B85">
        <w:rPr>
          <w:rFonts w:asciiTheme="minorHAnsi" w:hAnsiTheme="minorHAnsi" w:cstheme="minorHAnsi"/>
          <w:sz w:val="22"/>
          <w:lang w:val="es-419"/>
        </w:rPr>
        <w:t xml:space="preserve"> las últimas publicaciones de manera organizada.</w:t>
      </w:r>
    </w:p>
    <w:p w:rsidR="004434FA" w:rsidRPr="00352C52" w:rsidRDefault="004434FA" w:rsidP="004434FA">
      <w:pPr>
        <w:rPr>
          <w:rFonts w:asciiTheme="minorHAnsi" w:hAnsiTheme="minorHAnsi" w:cstheme="minorHAnsi"/>
          <w:lang w:val="es-ES"/>
        </w:rPr>
      </w:pPr>
    </w:p>
    <w:p w:rsidR="004434FA" w:rsidRPr="00EF7A7C" w:rsidRDefault="004434FA" w:rsidP="004434FA">
      <w:pPr>
        <w:pStyle w:val="Prrafodelista"/>
        <w:numPr>
          <w:ilvl w:val="0"/>
          <w:numId w:val="42"/>
        </w:numPr>
        <w:rPr>
          <w:rFonts w:asciiTheme="minorHAnsi" w:hAnsiTheme="minorHAnsi" w:cstheme="minorHAnsi"/>
          <w:lang w:val="es-ES"/>
        </w:rPr>
      </w:pPr>
      <w:r w:rsidRPr="00352C52">
        <w:rPr>
          <w:rFonts w:asciiTheme="minorHAnsi" w:hAnsiTheme="minorHAnsi" w:cstheme="minorHAnsi"/>
          <w:sz w:val="22"/>
          <w:lang w:val="es-ES"/>
        </w:rPr>
        <w:t xml:space="preserve">Funcionalidad 2. </w:t>
      </w:r>
      <w:r w:rsidR="00E96B85">
        <w:rPr>
          <w:rFonts w:asciiTheme="minorHAnsi" w:hAnsiTheme="minorHAnsi" w:cstheme="minorHAnsi"/>
          <w:b/>
          <w:sz w:val="22"/>
          <w:lang w:val="es-419"/>
        </w:rPr>
        <w:t>Visualización de los comentarios</w:t>
      </w:r>
      <w:r w:rsidR="00E96B85">
        <w:rPr>
          <w:rFonts w:asciiTheme="minorHAnsi" w:hAnsiTheme="minorHAnsi" w:cstheme="minorHAnsi"/>
          <w:sz w:val="22"/>
          <w:lang w:val="es-419"/>
        </w:rPr>
        <w:t>. Se</w:t>
      </w:r>
      <w:r w:rsidR="00810A4D">
        <w:rPr>
          <w:rFonts w:asciiTheme="minorHAnsi" w:hAnsiTheme="minorHAnsi" w:cstheme="minorHAnsi"/>
          <w:sz w:val="22"/>
          <w:lang w:val="es-419"/>
        </w:rPr>
        <w:t xml:space="preserve"> podrá</w:t>
      </w:r>
      <w:r w:rsidR="00E96B85">
        <w:rPr>
          <w:rFonts w:asciiTheme="minorHAnsi" w:hAnsiTheme="minorHAnsi" w:cstheme="minorHAnsi"/>
          <w:sz w:val="22"/>
          <w:lang w:val="es-419"/>
        </w:rPr>
        <w:t xml:space="preserve"> mostrar los comentarios hechos a las publicaciones.</w:t>
      </w:r>
    </w:p>
    <w:p w:rsidR="00EF7A7C" w:rsidRPr="00EF7A7C" w:rsidRDefault="00EF7A7C" w:rsidP="00EF7A7C">
      <w:pPr>
        <w:pStyle w:val="Prrafodelista"/>
        <w:rPr>
          <w:rFonts w:asciiTheme="minorHAnsi" w:hAnsiTheme="minorHAnsi" w:cstheme="minorHAnsi"/>
          <w:lang w:val="es-ES"/>
        </w:rPr>
      </w:pPr>
    </w:p>
    <w:p w:rsidR="00EF7A7C" w:rsidRPr="00EF7A7C" w:rsidRDefault="00EF7A7C" w:rsidP="004434FA">
      <w:pPr>
        <w:pStyle w:val="Prrafodelista"/>
        <w:numPr>
          <w:ilvl w:val="0"/>
          <w:numId w:val="42"/>
        </w:numPr>
        <w:rPr>
          <w:rFonts w:asciiTheme="minorHAnsi" w:hAnsiTheme="minorHAnsi" w:cstheme="minorHAnsi"/>
          <w:sz w:val="22"/>
          <w:lang w:val="es-ES"/>
        </w:rPr>
      </w:pPr>
      <w:r w:rsidRPr="00EF7A7C">
        <w:rPr>
          <w:rFonts w:asciiTheme="minorHAnsi" w:hAnsiTheme="minorHAnsi" w:cstheme="minorHAnsi"/>
          <w:sz w:val="22"/>
          <w:lang w:val="es-419"/>
        </w:rPr>
        <w:lastRenderedPageBreak/>
        <w:t>Funcionalidad</w:t>
      </w:r>
      <w:r>
        <w:rPr>
          <w:rFonts w:asciiTheme="minorHAnsi" w:hAnsiTheme="minorHAnsi" w:cstheme="minorHAnsi"/>
          <w:sz w:val="22"/>
          <w:lang w:val="es-419"/>
        </w:rPr>
        <w:t xml:space="preserve"> 3. </w:t>
      </w:r>
      <w:r>
        <w:rPr>
          <w:rFonts w:asciiTheme="minorHAnsi" w:hAnsiTheme="minorHAnsi" w:cstheme="minorHAnsi"/>
          <w:b/>
          <w:sz w:val="22"/>
          <w:lang w:val="es-419"/>
        </w:rPr>
        <w:t>Creación de publicaciones</w:t>
      </w:r>
      <w:r>
        <w:rPr>
          <w:rFonts w:asciiTheme="minorHAnsi" w:hAnsiTheme="minorHAnsi" w:cstheme="minorHAnsi"/>
          <w:sz w:val="22"/>
          <w:lang w:val="es-419"/>
        </w:rPr>
        <w:t>. Se podrán hacer publicaciones en el foro.</w:t>
      </w:r>
    </w:p>
    <w:p w:rsidR="00EF7A7C" w:rsidRPr="00EF7A7C" w:rsidRDefault="00EF7A7C" w:rsidP="00EF7A7C">
      <w:pPr>
        <w:pStyle w:val="Prrafodelista"/>
        <w:rPr>
          <w:rFonts w:asciiTheme="minorHAnsi" w:hAnsiTheme="minorHAnsi" w:cstheme="minorHAnsi"/>
          <w:sz w:val="22"/>
          <w:lang w:val="es-ES"/>
        </w:rPr>
      </w:pPr>
    </w:p>
    <w:p w:rsidR="00EF7A7C" w:rsidRPr="00EF7A7C" w:rsidRDefault="00EF7A7C" w:rsidP="004434F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419"/>
        </w:rPr>
        <w:t xml:space="preserve">Funcionalidad 4. </w:t>
      </w:r>
      <w:r>
        <w:rPr>
          <w:rFonts w:asciiTheme="minorHAnsi" w:hAnsiTheme="minorHAnsi" w:cstheme="minorHAnsi"/>
          <w:b/>
          <w:sz w:val="22"/>
          <w:lang w:val="es-419"/>
        </w:rPr>
        <w:t>Creación de comentarios</w:t>
      </w:r>
      <w:r>
        <w:rPr>
          <w:rFonts w:asciiTheme="minorHAnsi" w:hAnsiTheme="minorHAnsi" w:cstheme="minorHAnsi"/>
          <w:sz w:val="22"/>
          <w:lang w:val="es-419"/>
        </w:rPr>
        <w:t>. Se podrán hacer comentarios en las publicaciones.</w:t>
      </w:r>
    </w:p>
    <w:p w:rsidR="00AB0BA0" w:rsidRPr="00AB0BA0" w:rsidRDefault="00AB0BA0" w:rsidP="00AB0BA0">
      <w:pPr>
        <w:pStyle w:val="Prrafodelista"/>
        <w:rPr>
          <w:rFonts w:asciiTheme="minorHAnsi" w:hAnsiTheme="minorHAnsi" w:cstheme="minorHAnsi"/>
          <w:lang w:val="es-ES"/>
        </w:rPr>
      </w:pPr>
    </w:p>
    <w:p w:rsidR="00AB0BA0" w:rsidRPr="00AB0BA0" w:rsidRDefault="00AB0BA0" w:rsidP="00AB0BA0">
      <w:pPr>
        <w:ind w:firstLine="708"/>
        <w:rPr>
          <w:rFonts w:asciiTheme="minorHAnsi" w:hAnsiTheme="minorHAnsi" w:cstheme="minorHAnsi"/>
          <w:lang w:val="es-419"/>
        </w:rPr>
      </w:pPr>
      <w:r>
        <w:rPr>
          <w:rFonts w:asciiTheme="minorHAnsi" w:hAnsiTheme="minorHAnsi" w:cstheme="minorHAnsi"/>
          <w:color w:val="31849B" w:themeColor="accent5" w:themeShade="BF"/>
          <w:lang w:val="es-419"/>
        </w:rPr>
        <w:t>Búsqueda</w:t>
      </w:r>
    </w:p>
    <w:p w:rsidR="004434FA" w:rsidRPr="00352C52" w:rsidRDefault="004434FA" w:rsidP="004434FA">
      <w:pPr>
        <w:rPr>
          <w:rFonts w:asciiTheme="minorHAnsi" w:hAnsiTheme="minorHAnsi" w:cstheme="minorHAnsi"/>
          <w:lang w:val="es-ES"/>
        </w:rPr>
      </w:pPr>
    </w:p>
    <w:p w:rsidR="004434FA" w:rsidRPr="00352C52" w:rsidRDefault="007C2FDD" w:rsidP="004434FA">
      <w:pPr>
        <w:pStyle w:val="Prrafodelista"/>
        <w:numPr>
          <w:ilvl w:val="0"/>
          <w:numId w:val="42"/>
        </w:numPr>
        <w:rPr>
          <w:rFonts w:asciiTheme="minorHAnsi" w:hAnsiTheme="minorHAnsi" w:cstheme="minorHAnsi"/>
          <w:lang w:val="es-ES"/>
        </w:rPr>
      </w:pPr>
      <w:r>
        <w:rPr>
          <w:rFonts w:asciiTheme="minorHAnsi" w:hAnsiTheme="minorHAnsi" w:cstheme="minorHAnsi"/>
          <w:sz w:val="22"/>
          <w:lang w:val="es-ES"/>
        </w:rPr>
        <w:t xml:space="preserve">Funcionalidad </w:t>
      </w:r>
      <w:r>
        <w:rPr>
          <w:rFonts w:asciiTheme="minorHAnsi" w:hAnsiTheme="minorHAnsi" w:cstheme="minorHAnsi"/>
          <w:sz w:val="22"/>
          <w:lang w:val="es-419"/>
        </w:rPr>
        <w:t>5</w:t>
      </w:r>
      <w:r w:rsidR="004434FA" w:rsidRPr="00352C52">
        <w:rPr>
          <w:rFonts w:asciiTheme="minorHAnsi" w:hAnsiTheme="minorHAnsi" w:cstheme="minorHAnsi"/>
          <w:sz w:val="22"/>
          <w:lang w:val="es-ES"/>
        </w:rPr>
        <w:t xml:space="preserve">. </w:t>
      </w:r>
      <w:r w:rsidR="00AB0BA0">
        <w:rPr>
          <w:rFonts w:asciiTheme="minorHAnsi" w:hAnsiTheme="minorHAnsi" w:cstheme="minorHAnsi"/>
          <w:b/>
          <w:sz w:val="22"/>
          <w:lang w:val="es-419"/>
        </w:rPr>
        <w:t>Búsqueda de publicaciones</w:t>
      </w:r>
      <w:r w:rsidR="00AB0BA0">
        <w:rPr>
          <w:rFonts w:asciiTheme="minorHAnsi" w:hAnsiTheme="minorHAnsi" w:cstheme="minorHAnsi"/>
          <w:sz w:val="22"/>
          <w:lang w:val="es-419"/>
        </w:rPr>
        <w:t>.</w:t>
      </w:r>
      <w:r w:rsidR="004434FA" w:rsidRPr="00352C52">
        <w:rPr>
          <w:rFonts w:asciiTheme="minorHAnsi" w:hAnsiTheme="minorHAnsi" w:cstheme="minorHAnsi"/>
          <w:sz w:val="22"/>
          <w:lang w:val="es-ES"/>
        </w:rPr>
        <w:t xml:space="preserve"> </w:t>
      </w:r>
      <w:r w:rsidR="00AB0BA0">
        <w:rPr>
          <w:rFonts w:asciiTheme="minorHAnsi" w:hAnsiTheme="minorHAnsi" w:cstheme="minorHAnsi"/>
          <w:sz w:val="22"/>
          <w:lang w:val="es-419"/>
        </w:rPr>
        <w:t>Se podrá buscar publicaciones anteriores.</w:t>
      </w:r>
    </w:p>
    <w:p w:rsidR="004434FA" w:rsidRPr="00352C52" w:rsidRDefault="004434FA" w:rsidP="004434FA">
      <w:pPr>
        <w:rPr>
          <w:rFonts w:asciiTheme="minorHAnsi" w:hAnsiTheme="minorHAnsi" w:cstheme="minorHAnsi"/>
          <w:lang w:val="es-ES"/>
        </w:rPr>
      </w:pPr>
    </w:p>
    <w:p w:rsidR="004434FA" w:rsidRPr="00352C52" w:rsidRDefault="007C2FDD" w:rsidP="004434F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 xml:space="preserve">Funcionalidad </w:t>
      </w:r>
      <w:r>
        <w:rPr>
          <w:rFonts w:asciiTheme="minorHAnsi" w:hAnsiTheme="minorHAnsi" w:cstheme="minorHAnsi"/>
          <w:sz w:val="22"/>
          <w:lang w:val="es-419"/>
        </w:rPr>
        <w:t>6</w:t>
      </w:r>
      <w:r w:rsidR="004434FA" w:rsidRPr="00352C52">
        <w:rPr>
          <w:rFonts w:asciiTheme="minorHAnsi" w:hAnsiTheme="minorHAnsi" w:cstheme="minorHAnsi"/>
          <w:sz w:val="22"/>
          <w:lang w:val="es-ES"/>
        </w:rPr>
        <w:t xml:space="preserve">. </w:t>
      </w:r>
      <w:r w:rsidR="004434FA" w:rsidRPr="00352C52">
        <w:rPr>
          <w:rFonts w:asciiTheme="minorHAnsi" w:hAnsiTheme="minorHAnsi" w:cstheme="minorHAnsi"/>
          <w:b/>
          <w:sz w:val="22"/>
          <w:lang w:val="es-ES"/>
        </w:rPr>
        <w:t xml:space="preserve">Filtrado de </w:t>
      </w:r>
      <w:r w:rsidR="00AB0BA0">
        <w:rPr>
          <w:rFonts w:asciiTheme="minorHAnsi" w:hAnsiTheme="minorHAnsi" w:cstheme="minorHAnsi"/>
          <w:b/>
          <w:sz w:val="22"/>
          <w:lang w:val="es-419"/>
        </w:rPr>
        <w:t>búsqueda</w:t>
      </w:r>
      <w:r w:rsidR="004434FA" w:rsidRPr="00352C52">
        <w:rPr>
          <w:rFonts w:asciiTheme="minorHAnsi" w:hAnsiTheme="minorHAnsi" w:cstheme="minorHAnsi"/>
          <w:sz w:val="22"/>
          <w:lang w:val="es-ES"/>
        </w:rPr>
        <w:t xml:space="preserve">. </w:t>
      </w:r>
      <w:r w:rsidR="00AB0BA0">
        <w:rPr>
          <w:rFonts w:asciiTheme="minorHAnsi" w:hAnsiTheme="minorHAnsi" w:cstheme="minorHAnsi"/>
          <w:sz w:val="22"/>
          <w:lang w:val="es-419"/>
        </w:rPr>
        <w:t>Se podrá filtrar los resultados de una búsqueda.</w:t>
      </w:r>
    </w:p>
    <w:p w:rsidR="004434FA" w:rsidRDefault="004434FA" w:rsidP="004434FA">
      <w:pPr>
        <w:rPr>
          <w:rFonts w:asciiTheme="minorHAnsi" w:hAnsiTheme="minorHAnsi" w:cstheme="minorHAnsi"/>
          <w:lang w:val="es-419"/>
        </w:rPr>
      </w:pPr>
    </w:p>
    <w:p w:rsidR="00CF53C1" w:rsidRPr="00CF53C1" w:rsidRDefault="00CF53C1" w:rsidP="004434FA">
      <w:pPr>
        <w:rPr>
          <w:rFonts w:asciiTheme="minorHAnsi" w:hAnsiTheme="minorHAnsi" w:cstheme="minorHAnsi"/>
          <w:lang w:val="es-419"/>
        </w:rPr>
      </w:pPr>
    </w:p>
    <w:p w:rsidR="004434FA" w:rsidRPr="00352C52" w:rsidRDefault="004434FA" w:rsidP="004434FA">
      <w:pPr>
        <w:ind w:left="720"/>
        <w:jc w:val="both"/>
        <w:rPr>
          <w:rFonts w:asciiTheme="minorHAnsi" w:hAnsiTheme="minorHAnsi" w:cstheme="minorHAnsi"/>
          <w:color w:val="31849B" w:themeColor="accent5" w:themeShade="BF"/>
          <w:lang w:val="es-ES"/>
        </w:rPr>
      </w:pPr>
      <w:r w:rsidRPr="00352C52">
        <w:rPr>
          <w:rFonts w:asciiTheme="minorHAnsi" w:hAnsiTheme="minorHAnsi" w:cstheme="minorHAnsi"/>
          <w:color w:val="31849B" w:themeColor="accent5" w:themeShade="BF"/>
          <w:lang w:val="es-ES"/>
        </w:rPr>
        <w:t>Cuentas y preferencias de usuarios</w:t>
      </w:r>
    </w:p>
    <w:p w:rsidR="004434FA" w:rsidRPr="00352C52" w:rsidRDefault="004434FA" w:rsidP="004434FA">
      <w:pPr>
        <w:jc w:val="both"/>
        <w:rPr>
          <w:rFonts w:asciiTheme="minorHAnsi" w:hAnsiTheme="minorHAnsi" w:cstheme="minorHAnsi"/>
          <w:color w:val="31849B" w:themeColor="accent5" w:themeShade="BF"/>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w:t>
      </w:r>
      <w:r w:rsidR="007C2FDD">
        <w:rPr>
          <w:rFonts w:asciiTheme="minorHAnsi" w:hAnsiTheme="minorHAnsi" w:cstheme="minorHAnsi"/>
          <w:sz w:val="22"/>
          <w:lang w:val="es-419"/>
        </w:rPr>
        <w:t>7</w:t>
      </w:r>
      <w:r w:rsidRPr="00352C52">
        <w:rPr>
          <w:rFonts w:asciiTheme="minorHAnsi" w:hAnsiTheme="minorHAnsi" w:cstheme="minorHAnsi"/>
          <w:sz w:val="22"/>
          <w:lang w:val="es-ES"/>
        </w:rPr>
        <w:t xml:space="preserve">. </w:t>
      </w:r>
      <w:r w:rsidRPr="00352C52">
        <w:rPr>
          <w:rFonts w:asciiTheme="minorHAnsi" w:hAnsiTheme="minorHAnsi" w:cstheme="minorHAnsi"/>
          <w:b/>
          <w:sz w:val="22"/>
          <w:lang w:val="es-ES"/>
        </w:rPr>
        <w:t>Gestión de cuentas</w:t>
      </w:r>
      <w:r w:rsidRPr="00352C52">
        <w:rPr>
          <w:rFonts w:asciiTheme="minorHAnsi" w:hAnsiTheme="minorHAnsi" w:cstheme="minorHAnsi"/>
          <w:sz w:val="22"/>
          <w:lang w:val="es-ES"/>
        </w:rPr>
        <w:t xml:space="preserve">. </w:t>
      </w:r>
      <w:r w:rsidR="00CF53C1">
        <w:rPr>
          <w:rFonts w:asciiTheme="minorHAnsi" w:hAnsiTheme="minorHAnsi" w:cstheme="minorHAnsi"/>
          <w:sz w:val="22"/>
          <w:lang w:val="es-419"/>
        </w:rPr>
        <w:t xml:space="preserve">Se podrá usar la cuenta de Intranet para </w:t>
      </w:r>
      <w:r w:rsidR="00FE7666">
        <w:rPr>
          <w:rFonts w:asciiTheme="minorHAnsi" w:hAnsiTheme="minorHAnsi" w:cstheme="minorHAnsi"/>
          <w:sz w:val="22"/>
          <w:lang w:val="es-419"/>
        </w:rPr>
        <w:t xml:space="preserve">registrarte e </w:t>
      </w:r>
      <w:r w:rsidR="00CF53C1">
        <w:rPr>
          <w:rFonts w:asciiTheme="minorHAnsi" w:hAnsiTheme="minorHAnsi" w:cstheme="minorHAnsi"/>
          <w:sz w:val="22"/>
          <w:lang w:val="es-419"/>
        </w:rPr>
        <w:t>identificarte como alumno de FMAT.</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w:t>
      </w:r>
      <w:r w:rsidR="007C2FDD">
        <w:rPr>
          <w:rFonts w:asciiTheme="minorHAnsi" w:hAnsiTheme="minorHAnsi" w:cstheme="minorHAnsi"/>
          <w:sz w:val="22"/>
          <w:lang w:val="es-419"/>
        </w:rPr>
        <w:t>8</w:t>
      </w:r>
      <w:r w:rsidRPr="00352C52">
        <w:rPr>
          <w:rFonts w:asciiTheme="minorHAnsi" w:hAnsiTheme="minorHAnsi" w:cstheme="minorHAnsi"/>
          <w:sz w:val="22"/>
          <w:lang w:val="es-ES"/>
        </w:rPr>
        <w:t xml:space="preserve">. </w:t>
      </w:r>
      <w:r w:rsidR="00CF53C1">
        <w:rPr>
          <w:rFonts w:asciiTheme="minorHAnsi" w:hAnsiTheme="minorHAnsi" w:cstheme="minorHAnsi"/>
          <w:b/>
          <w:sz w:val="22"/>
          <w:lang w:val="es-419"/>
        </w:rPr>
        <w:t>Preferencia de publicaciones</w:t>
      </w:r>
      <w:r w:rsidRPr="00352C52">
        <w:rPr>
          <w:rFonts w:asciiTheme="minorHAnsi" w:hAnsiTheme="minorHAnsi" w:cstheme="minorHAnsi"/>
          <w:sz w:val="22"/>
          <w:lang w:val="es-ES"/>
        </w:rPr>
        <w:t xml:space="preserve">. </w:t>
      </w:r>
      <w:r w:rsidR="00CF53C1">
        <w:rPr>
          <w:rFonts w:asciiTheme="minorHAnsi" w:hAnsiTheme="minorHAnsi" w:cstheme="minorHAnsi"/>
          <w:sz w:val="22"/>
          <w:lang w:val="es-419"/>
        </w:rPr>
        <w:t>Se podrá personalizar el tipo de publicaciones a mostrar por cada usuario.</w:t>
      </w:r>
    </w:p>
    <w:p w:rsidR="004434FA" w:rsidRPr="00352C52" w:rsidRDefault="004434FA" w:rsidP="004434FA">
      <w:pPr>
        <w:rPr>
          <w:rFonts w:asciiTheme="minorHAnsi" w:hAnsiTheme="minorHAnsi" w:cstheme="minorHAnsi"/>
          <w:lang w:val="es-ES"/>
        </w:rPr>
      </w:pPr>
    </w:p>
    <w:p w:rsidR="000317F1" w:rsidRPr="00A21DC5" w:rsidRDefault="000317F1" w:rsidP="002559B5">
      <w:pPr>
        <w:pStyle w:val="Ttulo2"/>
        <w:rPr>
          <w:color w:val="FF0000"/>
          <w:lang w:val="es-ES"/>
        </w:rPr>
      </w:pPr>
      <w:r w:rsidRPr="00FA4AC3">
        <w:rPr>
          <w:color w:val="auto"/>
          <w:lang w:val="es-ES"/>
        </w:rPr>
        <w:t>2.3. Características de los Usuarios</w:t>
      </w:r>
      <w:bookmarkEnd w:id="26"/>
      <w:bookmarkEnd w:id="27"/>
    </w:p>
    <w:p w:rsidR="006E0400" w:rsidRDefault="006E0400" w:rsidP="006E0400">
      <w:pPr>
        <w:jc w:val="both"/>
        <w:rPr>
          <w:rFonts w:asciiTheme="minorHAnsi" w:hAnsiTheme="minorHAnsi" w:cstheme="minorHAnsi"/>
          <w:lang w:val="es-419"/>
        </w:rPr>
      </w:pPr>
      <w:bookmarkStart w:id="28" w:name="_Toc288993907"/>
      <w:bookmarkStart w:id="29" w:name="_Toc293570025"/>
      <w:r w:rsidRPr="00352C52">
        <w:rPr>
          <w:rFonts w:asciiTheme="minorHAnsi" w:hAnsiTheme="minorHAnsi" w:cstheme="minorHAnsi"/>
          <w:lang w:val="es-ES"/>
        </w:rPr>
        <w:t>Para el diseño centrado en el usuario se considerarán los siguientes perfiles:</w:t>
      </w:r>
    </w:p>
    <w:p w:rsidR="003E12CB" w:rsidRDefault="003E12CB" w:rsidP="006E0400">
      <w:pPr>
        <w:jc w:val="both"/>
        <w:rPr>
          <w:rFonts w:asciiTheme="minorHAnsi" w:hAnsiTheme="minorHAnsi" w:cstheme="minorHAnsi"/>
          <w:b/>
          <w:lang w:val="es-419"/>
        </w:rPr>
      </w:pPr>
    </w:p>
    <w:p w:rsidR="003E12CB" w:rsidRPr="003E12CB" w:rsidRDefault="003E12CB" w:rsidP="006E0400">
      <w:pPr>
        <w:jc w:val="both"/>
        <w:rPr>
          <w:rFonts w:asciiTheme="minorHAnsi" w:hAnsiTheme="minorHAnsi" w:cstheme="minorHAnsi"/>
          <w:i/>
          <w:lang w:val="es-419"/>
        </w:rPr>
      </w:pPr>
      <w:r>
        <w:rPr>
          <w:rFonts w:asciiTheme="minorHAnsi" w:hAnsiTheme="minorHAnsi" w:cstheme="minorHAnsi"/>
          <w:b/>
          <w:i/>
          <w:lang w:val="es-419"/>
        </w:rPr>
        <w:t>[</w:t>
      </w:r>
      <w:r w:rsidRPr="003E12CB">
        <w:rPr>
          <w:rFonts w:asciiTheme="minorHAnsi" w:hAnsiTheme="minorHAnsi" w:cstheme="minorHAnsi"/>
          <w:b/>
          <w:i/>
          <w:lang w:val="es-419"/>
        </w:rPr>
        <w:t>Revisar documento de M</w:t>
      </w:r>
      <w:r w:rsidR="00FC7712">
        <w:rPr>
          <w:rFonts w:asciiTheme="minorHAnsi" w:hAnsiTheme="minorHAnsi" w:cstheme="minorHAnsi"/>
          <w:b/>
          <w:i/>
          <w:lang w:val="es-419"/>
        </w:rPr>
        <w:t>odelado de Personas</w:t>
      </w:r>
      <w:r w:rsidRPr="003E12CB">
        <w:rPr>
          <w:rFonts w:asciiTheme="minorHAnsi" w:hAnsiTheme="minorHAnsi" w:cstheme="minorHAnsi"/>
          <w:b/>
          <w:i/>
          <w:lang w:val="es-419"/>
        </w:rPr>
        <w:t>]</w:t>
      </w:r>
    </w:p>
    <w:p w:rsidR="006E0400" w:rsidRPr="00352C52" w:rsidRDefault="006E0400" w:rsidP="006E0400">
      <w:pPr>
        <w:jc w:val="both"/>
        <w:rPr>
          <w:rFonts w:asciiTheme="minorHAnsi" w:hAnsiTheme="minorHAnsi" w:cstheme="minorHAnsi"/>
          <w:lang w:val="es-ES"/>
        </w:rPr>
      </w:pPr>
    </w:p>
    <w:p w:rsidR="000317F1" w:rsidRDefault="000317F1" w:rsidP="000317F1">
      <w:pPr>
        <w:pStyle w:val="Ttulo2"/>
        <w:rPr>
          <w:color w:val="auto"/>
          <w:lang w:val="es-ES"/>
        </w:rPr>
      </w:pPr>
      <w:r w:rsidRPr="00352C52">
        <w:rPr>
          <w:color w:val="auto"/>
          <w:lang w:val="es-ES"/>
        </w:rPr>
        <w:t>2.4. Restricciones</w:t>
      </w:r>
      <w:bookmarkEnd w:id="28"/>
      <w:bookmarkEnd w:id="29"/>
    </w:p>
    <w:p w:rsidR="00917BFB" w:rsidRPr="00352C52" w:rsidRDefault="00917BFB" w:rsidP="00917BFB">
      <w:pPr>
        <w:rPr>
          <w:rFonts w:asciiTheme="minorHAnsi" w:hAnsiTheme="minorHAnsi" w:cstheme="minorHAnsi"/>
          <w:lang w:val="es-ES"/>
        </w:rPr>
      </w:pPr>
      <w:r w:rsidRPr="00352C52">
        <w:rPr>
          <w:rFonts w:asciiTheme="minorHAnsi" w:hAnsiTheme="minorHAnsi" w:cstheme="minorHAnsi"/>
          <w:lang w:val="es-ES"/>
        </w:rPr>
        <w:t>Restricciones en el tiempo, presupuesto, entorno e infraestructura que el sistema requerirá:</w:t>
      </w:r>
    </w:p>
    <w:p w:rsidR="00917BFB" w:rsidRPr="00C05FCC" w:rsidRDefault="00D6158F" w:rsidP="00D6158F">
      <w:pPr>
        <w:pStyle w:val="Prrafodelista"/>
        <w:numPr>
          <w:ilvl w:val="0"/>
          <w:numId w:val="5"/>
        </w:numPr>
        <w:rPr>
          <w:rFonts w:asciiTheme="minorHAnsi" w:hAnsiTheme="minorHAnsi" w:cstheme="minorHAnsi"/>
          <w:sz w:val="22"/>
          <w:szCs w:val="22"/>
          <w:lang w:val="es-ES"/>
        </w:rPr>
      </w:pPr>
      <w:r>
        <w:rPr>
          <w:rFonts w:asciiTheme="minorHAnsi" w:hAnsiTheme="minorHAnsi" w:cstheme="minorHAnsi"/>
          <w:sz w:val="22"/>
          <w:szCs w:val="22"/>
          <w:lang w:val="es-ES"/>
        </w:rPr>
        <w:t>Se utilizarán herramientas de desarrollo libres que no requieran de licencias ni costos adicionales</w:t>
      </w:r>
      <w:r w:rsidR="00C77304">
        <w:rPr>
          <w:rFonts w:asciiTheme="minorHAnsi" w:hAnsiTheme="minorHAnsi" w:cstheme="minorHAnsi"/>
          <w:sz w:val="22"/>
          <w:szCs w:val="22"/>
          <w:lang w:val="es-419"/>
        </w:rPr>
        <w:t>, esto</w:t>
      </w:r>
      <w:r w:rsidR="00024AC5">
        <w:rPr>
          <w:rFonts w:asciiTheme="minorHAnsi" w:hAnsiTheme="minorHAnsi" w:cstheme="minorHAnsi"/>
          <w:sz w:val="22"/>
          <w:szCs w:val="22"/>
          <w:lang w:val="es-419"/>
        </w:rPr>
        <w:t xml:space="preserve"> puede</w:t>
      </w:r>
      <w:r w:rsidR="00C77304">
        <w:rPr>
          <w:rFonts w:asciiTheme="minorHAnsi" w:hAnsiTheme="minorHAnsi" w:cstheme="minorHAnsi"/>
          <w:sz w:val="22"/>
          <w:szCs w:val="22"/>
          <w:lang w:val="es-419"/>
        </w:rPr>
        <w:t xml:space="preserve"> </w:t>
      </w:r>
      <w:r w:rsidR="00024AC5">
        <w:rPr>
          <w:rFonts w:asciiTheme="minorHAnsi" w:hAnsiTheme="minorHAnsi" w:cstheme="minorHAnsi"/>
          <w:sz w:val="22"/>
          <w:szCs w:val="22"/>
          <w:lang w:val="es-419"/>
        </w:rPr>
        <w:t>ocasionar</w:t>
      </w:r>
      <w:r w:rsidR="00C77304">
        <w:rPr>
          <w:rFonts w:asciiTheme="minorHAnsi" w:hAnsiTheme="minorHAnsi" w:cstheme="minorHAnsi"/>
          <w:sz w:val="22"/>
          <w:szCs w:val="22"/>
          <w:lang w:val="es-419"/>
        </w:rPr>
        <w:t xml:space="preserve"> no tener todas las funcionalidades de las herramientas.</w:t>
      </w:r>
    </w:p>
    <w:p w:rsidR="00C05FCC" w:rsidRPr="00C05FCC" w:rsidRDefault="00C05FCC" w:rsidP="00D6158F">
      <w:pPr>
        <w:pStyle w:val="Prrafodelista"/>
        <w:numPr>
          <w:ilvl w:val="0"/>
          <w:numId w:val="5"/>
        </w:numPr>
        <w:rPr>
          <w:rFonts w:asciiTheme="minorHAnsi" w:hAnsiTheme="minorHAnsi" w:cstheme="minorHAnsi"/>
          <w:sz w:val="22"/>
          <w:szCs w:val="22"/>
          <w:lang w:val="es-ES"/>
        </w:rPr>
      </w:pPr>
      <w:r>
        <w:rPr>
          <w:rFonts w:asciiTheme="minorHAnsi" w:hAnsiTheme="minorHAnsi" w:cstheme="minorHAnsi"/>
          <w:sz w:val="22"/>
          <w:szCs w:val="22"/>
          <w:lang w:val="es-419"/>
        </w:rPr>
        <w:t>Si se usa la cuenta de Intranet, deberemos apegarnos a las políticas de privacidad de esta.</w:t>
      </w:r>
    </w:p>
    <w:p w:rsidR="00C05FCC" w:rsidRPr="00D6158F" w:rsidRDefault="00C05FCC" w:rsidP="00D6158F">
      <w:pPr>
        <w:pStyle w:val="Prrafodelista"/>
        <w:numPr>
          <w:ilvl w:val="0"/>
          <w:numId w:val="5"/>
        </w:numPr>
        <w:rPr>
          <w:rFonts w:asciiTheme="minorHAnsi" w:hAnsiTheme="minorHAnsi" w:cstheme="minorHAnsi"/>
          <w:sz w:val="22"/>
          <w:szCs w:val="22"/>
          <w:lang w:val="es-ES"/>
        </w:rPr>
      </w:pPr>
      <w:r>
        <w:rPr>
          <w:rFonts w:asciiTheme="minorHAnsi" w:hAnsiTheme="minorHAnsi" w:cstheme="minorHAnsi"/>
          <w:sz w:val="22"/>
          <w:szCs w:val="22"/>
          <w:lang w:val="es-419"/>
        </w:rPr>
        <w:t xml:space="preserve">Solo la comunidad de FMAT podrá tener acceso a este sistema, por cuestiones </w:t>
      </w:r>
      <w:r w:rsidR="0077713D">
        <w:rPr>
          <w:rFonts w:asciiTheme="minorHAnsi" w:hAnsiTheme="minorHAnsi" w:cstheme="minorHAnsi"/>
          <w:sz w:val="22"/>
          <w:szCs w:val="22"/>
          <w:lang w:val="es-419"/>
        </w:rPr>
        <w:t>de seguridad y privacidad.</w:t>
      </w:r>
    </w:p>
    <w:p w:rsidR="00917BFB" w:rsidRPr="00352C52" w:rsidRDefault="003F7BDF" w:rsidP="0075249A">
      <w:pPr>
        <w:pStyle w:val="Prrafodelista"/>
        <w:numPr>
          <w:ilvl w:val="0"/>
          <w:numId w:val="5"/>
        </w:numPr>
        <w:rPr>
          <w:rFonts w:asciiTheme="minorHAnsi" w:hAnsiTheme="minorHAnsi" w:cstheme="minorHAnsi"/>
          <w:sz w:val="22"/>
          <w:szCs w:val="22"/>
          <w:lang w:val="es-ES"/>
        </w:rPr>
      </w:pPr>
      <w:r>
        <w:rPr>
          <w:rFonts w:asciiTheme="minorHAnsi" w:hAnsiTheme="minorHAnsi" w:cstheme="minorHAnsi"/>
          <w:sz w:val="22"/>
          <w:szCs w:val="22"/>
          <w:lang w:val="es-419"/>
        </w:rPr>
        <w:t>Se requiere tener avances cada cierto tiempo, generalmente con algún prototipo. Los tiempos dependerán de la entrega del avance puesta por el profesor de la materia.</w:t>
      </w:r>
    </w:p>
    <w:p w:rsidR="000317F1" w:rsidRDefault="000317F1" w:rsidP="000317F1">
      <w:pPr>
        <w:pStyle w:val="Ttulo2"/>
        <w:rPr>
          <w:color w:val="auto"/>
          <w:lang w:val="es-ES"/>
        </w:rPr>
      </w:pPr>
      <w:bookmarkStart w:id="30" w:name="_Toc288993908"/>
      <w:bookmarkStart w:id="31" w:name="_Toc293570026"/>
      <w:r w:rsidRPr="00352C52">
        <w:rPr>
          <w:color w:val="auto"/>
          <w:lang w:val="es-ES"/>
        </w:rPr>
        <w:t>2.5. Suposiciones y Dependencias</w:t>
      </w:r>
      <w:bookmarkEnd w:id="30"/>
      <w:bookmarkEnd w:id="31"/>
    </w:p>
    <w:p w:rsidR="000317F1" w:rsidRPr="00352C52" w:rsidRDefault="000317F1" w:rsidP="0021706C">
      <w:pPr>
        <w:spacing w:line="240" w:lineRule="auto"/>
        <w:jc w:val="both"/>
        <w:rPr>
          <w:rFonts w:asciiTheme="minorHAnsi" w:hAnsiTheme="minorHAnsi" w:cstheme="minorHAnsi"/>
          <w:lang w:val="es-ES"/>
        </w:rPr>
      </w:pPr>
      <w:r w:rsidRPr="00352C52">
        <w:rPr>
          <w:rFonts w:asciiTheme="minorHAnsi" w:hAnsiTheme="minorHAnsi" w:cstheme="minorHAnsi"/>
          <w:lang w:val="es-ES"/>
        </w:rPr>
        <w:t>Suposiciones acerca de los factores que afectan o forman parte del entorno del sistema:</w:t>
      </w:r>
    </w:p>
    <w:p w:rsidR="000317F1" w:rsidRPr="002B18FF" w:rsidRDefault="00010BF9" w:rsidP="0075249A">
      <w:pPr>
        <w:pStyle w:val="Prrafodelista"/>
        <w:numPr>
          <w:ilvl w:val="0"/>
          <w:numId w:val="9"/>
        </w:numPr>
        <w:autoSpaceDE/>
        <w:autoSpaceDN/>
        <w:spacing w:before="0" w:after="200"/>
        <w:rPr>
          <w:rFonts w:asciiTheme="minorHAnsi" w:hAnsiTheme="minorHAnsi" w:cstheme="minorHAnsi"/>
          <w:sz w:val="22"/>
          <w:szCs w:val="22"/>
          <w:lang w:val="es-ES"/>
        </w:rPr>
      </w:pPr>
      <w:r w:rsidRPr="002B18FF">
        <w:rPr>
          <w:rFonts w:asciiTheme="minorHAnsi" w:hAnsiTheme="minorHAnsi" w:cstheme="minorHAnsi"/>
          <w:sz w:val="22"/>
          <w:szCs w:val="22"/>
          <w:lang w:val="es-ES"/>
        </w:rPr>
        <w:t>La aplicación s</w:t>
      </w:r>
      <w:r w:rsidR="00AF70AC">
        <w:rPr>
          <w:rFonts w:asciiTheme="minorHAnsi" w:hAnsiTheme="minorHAnsi" w:cstheme="minorHAnsi"/>
          <w:sz w:val="22"/>
          <w:szCs w:val="22"/>
          <w:lang w:val="es-ES"/>
        </w:rPr>
        <w:t xml:space="preserve">erá utilizada por un público en edad universitaria (17 años </w:t>
      </w:r>
      <w:r w:rsidR="00AF70AC">
        <w:rPr>
          <w:rFonts w:asciiTheme="minorHAnsi" w:hAnsiTheme="minorHAnsi" w:cstheme="minorHAnsi"/>
          <w:sz w:val="22"/>
          <w:szCs w:val="22"/>
          <w:lang w:val="es-419"/>
        </w:rPr>
        <w:t>- 30 años)</w:t>
      </w:r>
      <w:r w:rsidR="007134EF">
        <w:rPr>
          <w:rFonts w:asciiTheme="minorHAnsi" w:hAnsiTheme="minorHAnsi" w:cstheme="minorHAnsi"/>
          <w:sz w:val="22"/>
          <w:szCs w:val="22"/>
          <w:lang w:val="es-419"/>
        </w:rPr>
        <w:t xml:space="preserve"> y por </w:t>
      </w:r>
      <w:r w:rsidR="002612CB">
        <w:rPr>
          <w:rFonts w:asciiTheme="minorHAnsi" w:hAnsiTheme="minorHAnsi" w:cstheme="minorHAnsi"/>
          <w:sz w:val="22"/>
          <w:szCs w:val="22"/>
          <w:lang w:val="es-419"/>
        </w:rPr>
        <w:t>administradores con capacidad para manejar el sistema.</w:t>
      </w:r>
    </w:p>
    <w:p w:rsidR="000317F1" w:rsidRPr="002B18FF" w:rsidRDefault="00010BF9" w:rsidP="0075249A">
      <w:pPr>
        <w:pStyle w:val="Prrafodelista"/>
        <w:numPr>
          <w:ilvl w:val="0"/>
          <w:numId w:val="9"/>
        </w:numPr>
        <w:autoSpaceDE/>
        <w:autoSpaceDN/>
        <w:spacing w:before="0" w:after="200"/>
        <w:rPr>
          <w:rFonts w:asciiTheme="minorHAnsi" w:hAnsiTheme="minorHAnsi" w:cstheme="minorHAnsi"/>
          <w:sz w:val="22"/>
          <w:szCs w:val="22"/>
          <w:lang w:val="es-ES"/>
        </w:rPr>
      </w:pPr>
      <w:r w:rsidRPr="002B18FF">
        <w:rPr>
          <w:rFonts w:asciiTheme="minorHAnsi" w:hAnsiTheme="minorHAnsi" w:cstheme="minorHAnsi"/>
          <w:sz w:val="22"/>
          <w:szCs w:val="22"/>
          <w:lang w:val="es-ES"/>
        </w:rPr>
        <w:t xml:space="preserve">El idioma por defecto de la aplicación es el </w:t>
      </w:r>
      <w:r w:rsidR="002B18FF" w:rsidRPr="002B18FF">
        <w:rPr>
          <w:rFonts w:asciiTheme="minorHAnsi" w:hAnsiTheme="minorHAnsi" w:cstheme="minorHAnsi"/>
          <w:sz w:val="22"/>
          <w:szCs w:val="22"/>
          <w:lang w:val="es-ES"/>
        </w:rPr>
        <w:t>e</w:t>
      </w:r>
      <w:r w:rsidRPr="002B18FF">
        <w:rPr>
          <w:rFonts w:asciiTheme="minorHAnsi" w:hAnsiTheme="minorHAnsi" w:cstheme="minorHAnsi"/>
          <w:sz w:val="22"/>
          <w:szCs w:val="22"/>
          <w:lang w:val="es-ES"/>
        </w:rPr>
        <w:t>spañol. Se espera que la mayoría de los usuarios sean de habla hispana.</w:t>
      </w:r>
    </w:p>
    <w:p w:rsidR="000317F1" w:rsidRPr="002B18FF" w:rsidRDefault="002B18FF" w:rsidP="0075249A">
      <w:pPr>
        <w:pStyle w:val="Prrafodelista"/>
        <w:numPr>
          <w:ilvl w:val="0"/>
          <w:numId w:val="9"/>
        </w:numPr>
        <w:autoSpaceDE/>
        <w:autoSpaceDN/>
        <w:spacing w:before="0" w:after="200"/>
        <w:rPr>
          <w:rFonts w:asciiTheme="minorHAnsi" w:hAnsiTheme="minorHAnsi" w:cstheme="minorHAnsi"/>
          <w:sz w:val="22"/>
          <w:szCs w:val="22"/>
          <w:lang w:val="es-ES"/>
        </w:rPr>
      </w:pPr>
      <w:r>
        <w:rPr>
          <w:rFonts w:asciiTheme="minorHAnsi" w:hAnsiTheme="minorHAnsi" w:cstheme="minorHAnsi"/>
          <w:sz w:val="22"/>
          <w:szCs w:val="22"/>
          <w:lang w:val="es-ES"/>
        </w:rPr>
        <w:t xml:space="preserve">La aplicación será accesible </w:t>
      </w:r>
      <w:r w:rsidR="002612CB">
        <w:rPr>
          <w:rFonts w:asciiTheme="minorHAnsi" w:hAnsiTheme="minorHAnsi" w:cstheme="minorHAnsi"/>
          <w:sz w:val="22"/>
          <w:szCs w:val="22"/>
          <w:lang w:val="es-419"/>
        </w:rPr>
        <w:t>para los usuarios de compu</w:t>
      </w:r>
      <w:r w:rsidR="00687CDF">
        <w:rPr>
          <w:rFonts w:asciiTheme="minorHAnsi" w:hAnsiTheme="minorHAnsi" w:cstheme="minorHAnsi"/>
          <w:sz w:val="22"/>
          <w:szCs w:val="22"/>
          <w:lang w:val="es-419"/>
        </w:rPr>
        <w:t xml:space="preserve">tadora con un navegador moderno. </w:t>
      </w:r>
      <w:r w:rsidR="002612CB">
        <w:rPr>
          <w:rFonts w:asciiTheme="minorHAnsi" w:hAnsiTheme="minorHAnsi" w:cstheme="minorHAnsi"/>
          <w:sz w:val="22"/>
          <w:szCs w:val="22"/>
          <w:lang w:val="es-419"/>
        </w:rPr>
        <w:t>Se consid</w:t>
      </w:r>
      <w:r w:rsidR="00687CDF">
        <w:rPr>
          <w:rFonts w:asciiTheme="minorHAnsi" w:hAnsiTheme="minorHAnsi" w:cstheme="minorHAnsi"/>
          <w:sz w:val="22"/>
          <w:szCs w:val="22"/>
          <w:lang w:val="es-419"/>
        </w:rPr>
        <w:t>eran como navegadores modernos</w:t>
      </w:r>
      <w:r w:rsidR="004D0812">
        <w:rPr>
          <w:rFonts w:asciiTheme="minorHAnsi" w:hAnsiTheme="minorHAnsi" w:cstheme="minorHAnsi"/>
          <w:sz w:val="22"/>
          <w:szCs w:val="22"/>
          <w:lang w:val="es-419"/>
        </w:rPr>
        <w:t xml:space="preserve"> Chrome, Firefox, Safari y Edge.</w:t>
      </w:r>
    </w:p>
    <w:p w:rsidR="000317F1" w:rsidRPr="00352C52" w:rsidRDefault="000317F1" w:rsidP="000317F1">
      <w:pPr>
        <w:pStyle w:val="Ttulo1"/>
        <w:rPr>
          <w:lang w:val="es-ES"/>
        </w:rPr>
      </w:pPr>
      <w:bookmarkStart w:id="32" w:name="_Toc288993910"/>
      <w:bookmarkStart w:id="33" w:name="_Toc293570028"/>
      <w:r w:rsidRPr="00352C52">
        <w:rPr>
          <w:lang w:val="es-ES"/>
        </w:rPr>
        <w:lastRenderedPageBreak/>
        <w:t xml:space="preserve">3. </w:t>
      </w:r>
      <w:r w:rsidRPr="00352C52">
        <w:rPr>
          <w:rFonts w:asciiTheme="majorHAnsi" w:hAnsiTheme="majorHAnsi"/>
          <w:lang w:val="es-ES"/>
        </w:rPr>
        <w:t>Requisitos Específicos</w:t>
      </w:r>
      <w:bookmarkEnd w:id="32"/>
      <w:bookmarkEnd w:id="33"/>
    </w:p>
    <w:p w:rsidR="000317F1" w:rsidRPr="00352C52" w:rsidRDefault="000317F1" w:rsidP="000317F1">
      <w:pPr>
        <w:pStyle w:val="Ttulo2"/>
        <w:rPr>
          <w:color w:val="auto"/>
          <w:lang w:val="es-ES"/>
        </w:rPr>
      </w:pPr>
      <w:bookmarkStart w:id="34" w:name="_Toc288993911"/>
      <w:bookmarkStart w:id="35" w:name="_Toc293570029"/>
      <w:r w:rsidRPr="00352C52">
        <w:rPr>
          <w:color w:val="auto"/>
          <w:lang w:val="es-ES"/>
        </w:rPr>
        <w:t>3.1. Interfaces Externas</w:t>
      </w:r>
      <w:bookmarkEnd w:id="34"/>
      <w:bookmarkEnd w:id="35"/>
    </w:p>
    <w:p w:rsidR="00FB0886" w:rsidRPr="008F162B" w:rsidRDefault="008F162B" w:rsidP="007B57C9">
      <w:pPr>
        <w:spacing w:line="240" w:lineRule="auto"/>
        <w:jc w:val="both"/>
        <w:rPr>
          <w:rFonts w:asciiTheme="minorHAnsi" w:hAnsiTheme="minorHAnsi" w:cstheme="minorHAnsi"/>
          <w:lang w:val="es-419"/>
        </w:rPr>
      </w:pPr>
      <w:r>
        <w:rPr>
          <w:rFonts w:asciiTheme="minorHAnsi" w:hAnsiTheme="minorHAnsi" w:cstheme="minorHAnsi"/>
          <w:lang w:val="es-419"/>
        </w:rPr>
        <w:t>Al ser una aplicación web, se requiere contar con servicio de internet y algún dispositivo hardware para conectarse. El dispositivo deberá contar con algún navegador moderno en su versión más reciente, esto para evitar errores o incongruencias</w:t>
      </w:r>
      <w:r w:rsidR="00095D19">
        <w:rPr>
          <w:rFonts w:asciiTheme="minorHAnsi" w:hAnsiTheme="minorHAnsi" w:cstheme="minorHAnsi"/>
          <w:lang w:val="es-419"/>
        </w:rPr>
        <w:t xml:space="preserve"> que no se hayan planteado</w:t>
      </w:r>
      <w:r>
        <w:rPr>
          <w:rFonts w:asciiTheme="minorHAnsi" w:hAnsiTheme="minorHAnsi" w:cstheme="minorHAnsi"/>
          <w:lang w:val="es-419"/>
        </w:rPr>
        <w:t xml:space="preserve"> </w:t>
      </w:r>
      <w:r w:rsidR="00095D19">
        <w:rPr>
          <w:rFonts w:asciiTheme="minorHAnsi" w:hAnsiTheme="minorHAnsi" w:cstheme="minorHAnsi"/>
          <w:lang w:val="es-419"/>
        </w:rPr>
        <w:t>en las pruebas.</w:t>
      </w:r>
    </w:p>
    <w:p w:rsidR="00B144F7" w:rsidRPr="00B144F7" w:rsidRDefault="000317F1" w:rsidP="00B144F7">
      <w:pPr>
        <w:pStyle w:val="Ttulo2"/>
        <w:rPr>
          <w:color w:val="auto"/>
          <w:lang w:val="es-419"/>
        </w:rPr>
      </w:pPr>
      <w:bookmarkStart w:id="36" w:name="_Toc288993912"/>
      <w:bookmarkStart w:id="37" w:name="_Toc293570030"/>
      <w:r w:rsidRPr="00352C52">
        <w:rPr>
          <w:color w:val="auto"/>
          <w:lang w:val="es-ES"/>
        </w:rPr>
        <w:t>3.2. Funciones</w:t>
      </w:r>
      <w:bookmarkEnd w:id="36"/>
      <w:bookmarkEnd w:id="37"/>
    </w:p>
    <w:p w:rsidR="00B144F7" w:rsidRPr="00B144F7" w:rsidRDefault="00B144F7" w:rsidP="00B144F7">
      <w:pPr>
        <w:pStyle w:val="Ttulo2"/>
        <w:rPr>
          <w:color w:val="auto"/>
          <w:sz w:val="24"/>
          <w:lang w:val="es-419"/>
        </w:rPr>
      </w:pPr>
      <w:r w:rsidRPr="00B144F7">
        <w:rPr>
          <w:color w:val="auto"/>
          <w:sz w:val="24"/>
          <w:lang w:val="es-ES"/>
        </w:rPr>
        <w:t>3.2.</w:t>
      </w:r>
      <w:r w:rsidRPr="00B144F7">
        <w:rPr>
          <w:color w:val="auto"/>
          <w:sz w:val="24"/>
          <w:lang w:val="es-419"/>
        </w:rPr>
        <w:t>1.</w:t>
      </w:r>
      <w:r w:rsidRPr="00B144F7">
        <w:rPr>
          <w:color w:val="auto"/>
          <w:sz w:val="24"/>
          <w:lang w:val="es-ES"/>
        </w:rPr>
        <w:t xml:space="preserve"> </w:t>
      </w:r>
      <w:r w:rsidRPr="00B144F7">
        <w:rPr>
          <w:color w:val="auto"/>
          <w:sz w:val="24"/>
          <w:lang w:val="es-419"/>
        </w:rPr>
        <w:t xml:space="preserve">Requisitos </w:t>
      </w:r>
      <w:r w:rsidRPr="00B144F7">
        <w:rPr>
          <w:color w:val="auto"/>
          <w:sz w:val="24"/>
          <w:lang w:val="es-ES"/>
        </w:rPr>
        <w:t>Funcion</w:t>
      </w:r>
      <w:r w:rsidRPr="00B144F7">
        <w:rPr>
          <w:color w:val="auto"/>
          <w:sz w:val="24"/>
          <w:lang w:val="es-419"/>
        </w:rPr>
        <w:t>ales</w:t>
      </w:r>
    </w:p>
    <w:p w:rsidR="00A62FAB" w:rsidRDefault="00A62FAB" w:rsidP="00FB78C5">
      <w:pPr>
        <w:rPr>
          <w:rFonts w:asciiTheme="majorHAnsi" w:hAnsiTheme="majorHAnsi"/>
          <w:b/>
          <w:sz w:val="24"/>
          <w:szCs w:val="24"/>
          <w:lang w:val="es-419"/>
        </w:rPr>
      </w:pP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b/>
          <w:bCs/>
          <w:color w:val="000000"/>
          <w:sz w:val="24"/>
          <w:szCs w:val="24"/>
          <w:lang w:val="es-MX" w:eastAsia="ja-JP"/>
        </w:rPr>
        <w:t>Requisitos funcionales relacionados al estudiante</w:t>
      </w:r>
    </w:p>
    <w:p w:rsidR="00183886" w:rsidRPr="00183886" w:rsidRDefault="00183886" w:rsidP="00183886">
      <w:pPr>
        <w:spacing w:before="0" w:after="0" w:line="240" w:lineRule="auto"/>
        <w:rPr>
          <w:rFonts w:ascii="Times New Roman" w:hAnsi="Times New Roman"/>
          <w:sz w:val="24"/>
          <w:szCs w:val="24"/>
          <w:lang w:val="es-MX" w:eastAsia="ja-JP"/>
        </w:rPr>
      </w:pP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RF01. El usuario será capaz de registrarse en la página con un correo y una contraseña.</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RF02. El usuario podrá hacer comentarios en las publicaciones del tablero.</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RF03. Los comentarios hechos por el usuario, podrán ser visualizados por todos los usuarios.</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RF04. El usuario podrá buscar publicaciones pasadas.</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RF05. El usuario podrá filtrar los resultados de la búsqueda.</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RF06. El usuario podrá elegir el tipo de publicaciones que quiere que le aparezcan en el tablero de publicaciones.</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RF07. El usuario podrá hacer publicaciones en el foro.</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RF08. El usuario podrá editar sus publicaciones en el foro.</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RF09. El usuario podrá eliminar sus publicaciones en el foro.</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RF10. El usuario podrá hacer comentarios en las publicaciones del foro.</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RF11. El usuario podrá eliminar sus comentarios en las publicaciones del foro.</w:t>
      </w:r>
    </w:p>
    <w:p w:rsidR="00183886" w:rsidRPr="00183886" w:rsidRDefault="00183886" w:rsidP="00183886">
      <w:pPr>
        <w:spacing w:before="0" w:after="0" w:line="240" w:lineRule="auto"/>
        <w:rPr>
          <w:rFonts w:ascii="Times New Roman" w:hAnsi="Times New Roman"/>
          <w:sz w:val="24"/>
          <w:szCs w:val="24"/>
          <w:lang w:val="es-MX" w:eastAsia="ja-JP"/>
        </w:rPr>
      </w:pP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b/>
          <w:bCs/>
          <w:color w:val="000000"/>
          <w:sz w:val="24"/>
          <w:szCs w:val="24"/>
          <w:lang w:val="es-MX" w:eastAsia="ja-JP"/>
        </w:rPr>
        <w:t>Requisitos funcionales relacionados al administrador</w:t>
      </w:r>
    </w:p>
    <w:p w:rsidR="00183886" w:rsidRPr="00183886" w:rsidRDefault="00183886" w:rsidP="00183886">
      <w:pPr>
        <w:spacing w:before="0" w:after="0" w:line="240" w:lineRule="auto"/>
        <w:rPr>
          <w:rFonts w:ascii="Times New Roman" w:hAnsi="Times New Roman"/>
          <w:sz w:val="24"/>
          <w:szCs w:val="24"/>
          <w:lang w:val="es-MX" w:eastAsia="ja-JP"/>
        </w:rPr>
      </w:pP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RF12. El administrador podrá crear nuevas publicaciones en el tablero.</w:t>
      </w:r>
    </w:p>
    <w:p w:rsidR="00183886" w:rsidRPr="00183886" w:rsidRDefault="00183886" w:rsidP="00183886">
      <w:pPr>
        <w:spacing w:before="0" w:after="0" w:line="240" w:lineRule="auto"/>
        <w:rPr>
          <w:rFonts w:ascii="Times New Roman" w:hAnsi="Times New Roman"/>
          <w:sz w:val="24"/>
          <w:szCs w:val="24"/>
          <w:lang w:val="es-MX" w:eastAsia="ja-JP"/>
        </w:rPr>
      </w:pPr>
      <w:r w:rsidRPr="00183886">
        <w:rPr>
          <w:rFonts w:ascii="Times New Roman" w:hAnsi="Times New Roman"/>
          <w:color w:val="000000"/>
          <w:sz w:val="24"/>
          <w:szCs w:val="24"/>
          <w:lang w:val="es-MX" w:eastAsia="ja-JP"/>
        </w:rPr>
        <w:t>RF13. El administrador podrá eliminar sus publicaciones del tablero.</w:t>
      </w:r>
    </w:p>
    <w:p w:rsidR="00183886" w:rsidRDefault="00183886" w:rsidP="00183886">
      <w:pPr>
        <w:spacing w:before="0" w:after="0" w:line="240" w:lineRule="auto"/>
        <w:rPr>
          <w:rFonts w:ascii="Times New Roman" w:hAnsi="Times New Roman"/>
          <w:color w:val="000000"/>
          <w:sz w:val="24"/>
          <w:szCs w:val="24"/>
          <w:lang w:val="es-419" w:eastAsia="ja-JP"/>
        </w:rPr>
      </w:pPr>
      <w:r w:rsidRPr="00183886">
        <w:rPr>
          <w:rFonts w:ascii="Times New Roman" w:hAnsi="Times New Roman"/>
          <w:color w:val="000000"/>
          <w:sz w:val="24"/>
          <w:szCs w:val="24"/>
          <w:lang w:val="es-MX" w:eastAsia="ja-JP"/>
        </w:rPr>
        <w:t>RF14. El administrador podrá editar sus publicaciones del tablero.</w:t>
      </w:r>
    </w:p>
    <w:p w:rsidR="00B144F7" w:rsidRPr="00B144F7" w:rsidRDefault="00B144F7" w:rsidP="00B144F7">
      <w:pPr>
        <w:pStyle w:val="Ttulo2"/>
        <w:rPr>
          <w:color w:val="auto"/>
          <w:sz w:val="24"/>
          <w:lang w:val="es-419"/>
        </w:rPr>
      </w:pPr>
      <w:r w:rsidRPr="00B144F7">
        <w:rPr>
          <w:color w:val="auto"/>
          <w:sz w:val="24"/>
          <w:lang w:val="es-ES"/>
        </w:rPr>
        <w:t>3.2.</w:t>
      </w:r>
      <w:r w:rsidRPr="00B144F7">
        <w:rPr>
          <w:color w:val="auto"/>
          <w:sz w:val="24"/>
          <w:lang w:val="es-419"/>
        </w:rPr>
        <w:t>1.</w:t>
      </w:r>
      <w:r w:rsidRPr="00B144F7">
        <w:rPr>
          <w:color w:val="auto"/>
          <w:sz w:val="24"/>
          <w:lang w:val="es-ES"/>
        </w:rPr>
        <w:t xml:space="preserve"> </w:t>
      </w:r>
      <w:r w:rsidRPr="00B144F7">
        <w:rPr>
          <w:color w:val="auto"/>
          <w:sz w:val="24"/>
          <w:lang w:val="es-419"/>
        </w:rPr>
        <w:t>Requisitos</w:t>
      </w:r>
      <w:r>
        <w:rPr>
          <w:color w:val="auto"/>
          <w:sz w:val="24"/>
          <w:lang w:val="es-419"/>
        </w:rPr>
        <w:t xml:space="preserve"> No</w:t>
      </w:r>
      <w:r w:rsidRPr="00B144F7">
        <w:rPr>
          <w:color w:val="auto"/>
          <w:sz w:val="24"/>
          <w:lang w:val="es-419"/>
        </w:rPr>
        <w:t xml:space="preserve"> </w:t>
      </w:r>
      <w:r w:rsidRPr="00B144F7">
        <w:rPr>
          <w:color w:val="auto"/>
          <w:sz w:val="24"/>
          <w:lang w:val="es-ES"/>
        </w:rPr>
        <w:t>Funcion</w:t>
      </w:r>
      <w:r w:rsidRPr="00B144F7">
        <w:rPr>
          <w:color w:val="auto"/>
          <w:sz w:val="24"/>
          <w:lang w:val="es-419"/>
        </w:rPr>
        <w:t>ales</w:t>
      </w:r>
    </w:p>
    <w:p w:rsidR="00F96E3C" w:rsidRPr="00F96E3C" w:rsidRDefault="00F96E3C" w:rsidP="00183886">
      <w:pPr>
        <w:spacing w:before="0" w:after="0" w:line="240" w:lineRule="auto"/>
        <w:rPr>
          <w:rFonts w:ascii="Times New Roman" w:hAnsi="Times New Roman"/>
          <w:color w:val="000000"/>
          <w:sz w:val="24"/>
          <w:szCs w:val="24"/>
          <w:lang w:val="es-419" w:eastAsia="ja-JP"/>
        </w:rPr>
      </w:pPr>
    </w:p>
    <w:p w:rsidR="00F96E3C" w:rsidRPr="00F96E3C" w:rsidRDefault="00F96E3C" w:rsidP="00F96E3C">
      <w:pPr>
        <w:spacing w:before="0" w:after="0" w:line="240" w:lineRule="auto"/>
        <w:rPr>
          <w:rFonts w:ascii="Times New Roman" w:hAnsi="Times New Roman"/>
          <w:sz w:val="24"/>
          <w:szCs w:val="24"/>
          <w:lang w:val="es-MX" w:eastAsia="ja-JP"/>
        </w:rPr>
      </w:pPr>
      <w:r w:rsidRPr="00F96E3C">
        <w:rPr>
          <w:rFonts w:ascii="Times New Roman" w:hAnsi="Times New Roman"/>
          <w:b/>
          <w:bCs/>
          <w:color w:val="000000"/>
          <w:sz w:val="24"/>
          <w:szCs w:val="24"/>
          <w:lang w:val="es-MX" w:eastAsia="ja-JP"/>
        </w:rPr>
        <w:t>Requisitos no funcionales</w:t>
      </w:r>
    </w:p>
    <w:p w:rsidR="00F96E3C" w:rsidRPr="00F96E3C" w:rsidRDefault="00F96E3C" w:rsidP="00F96E3C">
      <w:pPr>
        <w:spacing w:before="0" w:after="0" w:line="240" w:lineRule="auto"/>
        <w:rPr>
          <w:rFonts w:ascii="Times New Roman" w:hAnsi="Times New Roman"/>
          <w:sz w:val="24"/>
          <w:szCs w:val="24"/>
          <w:lang w:val="es-MX" w:eastAsia="ja-JP"/>
        </w:rPr>
      </w:pPr>
    </w:p>
    <w:p w:rsidR="00F96E3C" w:rsidRPr="00F96E3C" w:rsidRDefault="00F96E3C" w:rsidP="00F96E3C">
      <w:pPr>
        <w:spacing w:before="0" w:after="0" w:line="240" w:lineRule="auto"/>
        <w:rPr>
          <w:rFonts w:ascii="Times New Roman" w:hAnsi="Times New Roman"/>
          <w:sz w:val="24"/>
          <w:szCs w:val="24"/>
          <w:lang w:val="es-MX" w:eastAsia="ja-JP"/>
        </w:rPr>
      </w:pPr>
      <w:r w:rsidRPr="00F96E3C">
        <w:rPr>
          <w:rFonts w:ascii="Times New Roman" w:hAnsi="Times New Roman"/>
          <w:color w:val="000000"/>
          <w:sz w:val="24"/>
          <w:szCs w:val="24"/>
          <w:lang w:val="es-MX" w:eastAsia="ja-JP"/>
        </w:rPr>
        <w:t>RNF01. El tiempo de aprendizaje del sistema total por parte del usuario no pasará de los 20 minutos.</w:t>
      </w:r>
    </w:p>
    <w:p w:rsidR="00F96E3C" w:rsidRPr="00F96E3C" w:rsidRDefault="00F96E3C" w:rsidP="00F96E3C">
      <w:pPr>
        <w:spacing w:before="0" w:after="0" w:line="240" w:lineRule="auto"/>
        <w:rPr>
          <w:rFonts w:ascii="Times New Roman" w:hAnsi="Times New Roman"/>
          <w:sz w:val="24"/>
          <w:szCs w:val="24"/>
          <w:lang w:val="es-MX" w:eastAsia="ja-JP"/>
        </w:rPr>
      </w:pPr>
      <w:r w:rsidRPr="00F96E3C">
        <w:rPr>
          <w:rFonts w:ascii="Times New Roman" w:hAnsi="Times New Roman"/>
          <w:color w:val="000000"/>
          <w:sz w:val="24"/>
          <w:szCs w:val="24"/>
          <w:lang w:val="es-MX" w:eastAsia="ja-JP"/>
        </w:rPr>
        <w:t>RNF02. Si ocurre algún error pertinente al sistema, este será manejado y notificado al usuario por el mismo sistema.</w:t>
      </w:r>
    </w:p>
    <w:p w:rsidR="00F96E3C" w:rsidRPr="00F96E3C" w:rsidRDefault="00F96E3C" w:rsidP="00F96E3C">
      <w:pPr>
        <w:spacing w:before="0" w:after="0" w:line="240" w:lineRule="auto"/>
        <w:rPr>
          <w:rFonts w:ascii="Times New Roman" w:hAnsi="Times New Roman"/>
          <w:sz w:val="24"/>
          <w:szCs w:val="24"/>
          <w:lang w:val="es-MX" w:eastAsia="ja-JP"/>
        </w:rPr>
      </w:pPr>
      <w:r w:rsidRPr="00F96E3C">
        <w:rPr>
          <w:rFonts w:ascii="Times New Roman" w:hAnsi="Times New Roman"/>
          <w:color w:val="000000"/>
          <w:sz w:val="24"/>
          <w:szCs w:val="24"/>
          <w:lang w:val="es-MX" w:eastAsia="ja-JP"/>
        </w:rPr>
        <w:t>RNF03. Las instrucciones para el uso del sistema serán visibles en los mismos elementos.</w:t>
      </w:r>
    </w:p>
    <w:p w:rsidR="00F96E3C" w:rsidRPr="00F96E3C" w:rsidRDefault="00F96E3C" w:rsidP="00F96E3C">
      <w:pPr>
        <w:spacing w:before="0" w:after="0" w:line="240" w:lineRule="auto"/>
        <w:rPr>
          <w:rFonts w:ascii="Times New Roman" w:hAnsi="Times New Roman"/>
          <w:sz w:val="24"/>
          <w:szCs w:val="24"/>
          <w:lang w:val="es-MX" w:eastAsia="ja-JP"/>
        </w:rPr>
      </w:pPr>
      <w:r w:rsidRPr="00F96E3C">
        <w:rPr>
          <w:rFonts w:ascii="Times New Roman" w:hAnsi="Times New Roman"/>
          <w:color w:val="000000"/>
          <w:sz w:val="24"/>
          <w:szCs w:val="24"/>
          <w:lang w:val="es-MX" w:eastAsia="ja-JP"/>
        </w:rPr>
        <w:t>RNF04. El sistema actualizará las nuevas publicaciones cada 20 segundos.</w:t>
      </w:r>
    </w:p>
    <w:p w:rsidR="00F96E3C" w:rsidRPr="00F96E3C" w:rsidRDefault="00F96E3C" w:rsidP="00F96E3C">
      <w:pPr>
        <w:spacing w:before="0" w:after="0" w:line="240" w:lineRule="auto"/>
        <w:rPr>
          <w:rFonts w:ascii="Times New Roman" w:hAnsi="Times New Roman"/>
          <w:sz w:val="24"/>
          <w:szCs w:val="24"/>
          <w:lang w:val="es-MX" w:eastAsia="ja-JP"/>
        </w:rPr>
      </w:pPr>
      <w:r w:rsidRPr="00F96E3C">
        <w:rPr>
          <w:rFonts w:ascii="Times New Roman" w:hAnsi="Times New Roman"/>
          <w:color w:val="000000"/>
          <w:sz w:val="24"/>
          <w:szCs w:val="24"/>
          <w:lang w:val="es-MX" w:eastAsia="ja-JP"/>
        </w:rPr>
        <w:t>RNF05. El sistema deberá restaurar el estado de la página ante un error de conexión, en un plazo no mayor a 5 minutos.</w:t>
      </w:r>
    </w:p>
    <w:p w:rsidR="00F96E3C" w:rsidRPr="00F96E3C" w:rsidRDefault="00F96E3C" w:rsidP="00F96E3C">
      <w:pPr>
        <w:spacing w:before="0" w:after="0" w:line="240" w:lineRule="auto"/>
        <w:rPr>
          <w:rFonts w:ascii="Times New Roman" w:hAnsi="Times New Roman"/>
          <w:sz w:val="24"/>
          <w:szCs w:val="24"/>
          <w:lang w:val="es-419" w:eastAsia="ja-JP"/>
        </w:rPr>
      </w:pPr>
      <w:r w:rsidRPr="00F96E3C">
        <w:rPr>
          <w:rFonts w:ascii="Times New Roman" w:hAnsi="Times New Roman"/>
          <w:color w:val="000000"/>
          <w:sz w:val="24"/>
          <w:szCs w:val="24"/>
          <w:lang w:val="es-MX" w:eastAsia="ja-JP"/>
        </w:rPr>
        <w:t xml:space="preserve">RNF06. El sistema será soportado </w:t>
      </w:r>
      <w:r w:rsidR="0069013A">
        <w:rPr>
          <w:rFonts w:ascii="Times New Roman" w:hAnsi="Times New Roman"/>
          <w:color w:val="000000"/>
          <w:sz w:val="24"/>
          <w:szCs w:val="24"/>
          <w:lang w:val="es-419" w:eastAsia="ja-JP"/>
        </w:rPr>
        <w:t>por</w:t>
      </w:r>
      <w:r w:rsidRPr="00F96E3C">
        <w:rPr>
          <w:rFonts w:ascii="Times New Roman" w:hAnsi="Times New Roman"/>
          <w:color w:val="000000"/>
          <w:sz w:val="24"/>
          <w:szCs w:val="24"/>
          <w:lang w:val="es-MX" w:eastAsia="ja-JP"/>
        </w:rPr>
        <w:t xml:space="preserve"> los siguientes navegadores:</w:t>
      </w:r>
      <w:r>
        <w:rPr>
          <w:rFonts w:ascii="Times New Roman" w:hAnsi="Times New Roman"/>
          <w:color w:val="000000"/>
          <w:sz w:val="24"/>
          <w:szCs w:val="24"/>
          <w:lang w:val="es-419" w:eastAsia="ja-JP"/>
        </w:rPr>
        <w:t xml:space="preserve"> </w:t>
      </w:r>
      <w:r w:rsidR="0023160E">
        <w:rPr>
          <w:rFonts w:ascii="Times New Roman" w:hAnsi="Times New Roman"/>
          <w:color w:val="000000"/>
          <w:sz w:val="24"/>
          <w:szCs w:val="24"/>
          <w:lang w:val="es-419" w:eastAsia="ja-JP"/>
        </w:rPr>
        <w:t>Chrome, Firefox, Safari y Edge.</w:t>
      </w:r>
    </w:p>
    <w:p w:rsidR="00B03AFF" w:rsidRDefault="000317F1" w:rsidP="005D2E35">
      <w:pPr>
        <w:pStyle w:val="Ttulo2"/>
        <w:rPr>
          <w:color w:val="auto"/>
          <w:lang w:val="es-419"/>
        </w:rPr>
      </w:pPr>
      <w:bookmarkStart w:id="38" w:name="_Toc288993913"/>
      <w:bookmarkStart w:id="39" w:name="_Toc293570033"/>
      <w:r w:rsidRPr="00352C52">
        <w:rPr>
          <w:color w:val="auto"/>
          <w:lang w:val="es-ES"/>
        </w:rPr>
        <w:lastRenderedPageBreak/>
        <w:t>3.3. Requisitos de Rendimiento</w:t>
      </w:r>
      <w:bookmarkEnd w:id="38"/>
      <w:bookmarkEnd w:id="39"/>
    </w:p>
    <w:p w:rsidR="005D2E35" w:rsidRPr="005D2E35" w:rsidRDefault="005D2E35" w:rsidP="005D2E35">
      <w:pPr>
        <w:rPr>
          <w:lang w:val="es-419"/>
        </w:rPr>
      </w:pPr>
    </w:p>
    <w:p w:rsidR="00FB0886" w:rsidRPr="00B03AFF" w:rsidRDefault="00B03AFF" w:rsidP="00FB0886">
      <w:pPr>
        <w:jc w:val="both"/>
        <w:rPr>
          <w:b/>
          <w:i/>
          <w:lang w:val="es-419"/>
        </w:rPr>
      </w:pPr>
      <w:r w:rsidRPr="00B03AFF">
        <w:rPr>
          <w:b/>
          <w:i/>
          <w:lang w:val="es-419"/>
        </w:rPr>
        <w:t>[</w:t>
      </w:r>
      <w:r w:rsidR="00086E41">
        <w:rPr>
          <w:b/>
          <w:i/>
          <w:lang w:val="es-419"/>
        </w:rPr>
        <w:t>No aplica temporalmente</w:t>
      </w:r>
      <w:r w:rsidRPr="00B03AFF">
        <w:rPr>
          <w:b/>
          <w:i/>
          <w:lang w:val="es-419"/>
        </w:rPr>
        <w:t>]</w:t>
      </w:r>
    </w:p>
    <w:p w:rsidR="000317F1" w:rsidRPr="00352C52" w:rsidRDefault="000317F1" w:rsidP="000317F1">
      <w:pPr>
        <w:pStyle w:val="Ttulo2"/>
        <w:rPr>
          <w:color w:val="auto"/>
          <w:lang w:val="es-ES"/>
        </w:rPr>
      </w:pPr>
      <w:bookmarkStart w:id="40" w:name="_Toc288993914"/>
      <w:bookmarkStart w:id="41" w:name="_Toc293570034"/>
      <w:r w:rsidRPr="00352C52">
        <w:rPr>
          <w:color w:val="auto"/>
          <w:lang w:val="es-ES"/>
        </w:rPr>
        <w:t>3.4. Re</w:t>
      </w:r>
      <w:r w:rsidR="00D53C2D" w:rsidRPr="00352C52">
        <w:rPr>
          <w:color w:val="auto"/>
          <w:lang w:val="es-ES"/>
        </w:rPr>
        <w:t>stricciones</w:t>
      </w:r>
      <w:r w:rsidRPr="00352C52">
        <w:rPr>
          <w:color w:val="auto"/>
          <w:lang w:val="es-ES"/>
        </w:rPr>
        <w:t xml:space="preserve"> de Diseño</w:t>
      </w:r>
      <w:bookmarkEnd w:id="40"/>
      <w:bookmarkEnd w:id="41"/>
    </w:p>
    <w:p w:rsidR="002559B5" w:rsidRPr="009B19E3" w:rsidRDefault="00FB0886" w:rsidP="009B19E3">
      <w:pPr>
        <w:jc w:val="both"/>
        <w:rPr>
          <w:rFonts w:asciiTheme="minorHAnsi" w:hAnsiTheme="minorHAnsi" w:cstheme="minorHAnsi"/>
          <w:lang w:val="es-ES"/>
        </w:rPr>
      </w:pPr>
      <w:bookmarkStart w:id="42" w:name="_Toc288993915"/>
      <w:bookmarkStart w:id="43" w:name="_Toc293570035"/>
      <w:r w:rsidRPr="009B19E3">
        <w:rPr>
          <w:rFonts w:asciiTheme="minorHAnsi" w:hAnsiTheme="minorHAnsi" w:cstheme="minorHAnsi"/>
          <w:lang w:val="es-ES"/>
        </w:rPr>
        <w:t>Las restricciones no rebasan las establecidas por el W3C</w:t>
      </w:r>
      <w:r w:rsidR="009B19E3" w:rsidRPr="009B19E3">
        <w:rPr>
          <w:rFonts w:asciiTheme="minorHAnsi" w:hAnsiTheme="minorHAnsi" w:cstheme="minorHAnsi"/>
          <w:lang w:val="es-ES"/>
        </w:rPr>
        <w:t xml:space="preserve"> para desarrollos basados en la </w:t>
      </w:r>
      <w:proofErr w:type="spellStart"/>
      <w:r w:rsidR="009B19E3" w:rsidRPr="009B19E3">
        <w:rPr>
          <w:rFonts w:asciiTheme="minorHAnsi" w:hAnsiTheme="minorHAnsi" w:cstheme="minorHAnsi"/>
          <w:lang w:val="es-ES"/>
        </w:rPr>
        <w:t>World</w:t>
      </w:r>
      <w:proofErr w:type="spellEnd"/>
      <w:r w:rsidR="009B19E3" w:rsidRPr="009B19E3">
        <w:rPr>
          <w:rFonts w:asciiTheme="minorHAnsi" w:hAnsiTheme="minorHAnsi" w:cstheme="minorHAnsi"/>
          <w:lang w:val="es-ES"/>
        </w:rPr>
        <w:t xml:space="preserve"> Wide Web.</w:t>
      </w:r>
      <w:r w:rsidR="009B19E3">
        <w:rPr>
          <w:rFonts w:asciiTheme="minorHAnsi" w:hAnsiTheme="minorHAnsi" w:cstheme="minorHAnsi"/>
          <w:lang w:val="es-ES"/>
        </w:rPr>
        <w:t xml:space="preserve"> Se utilizarán herramientas de desarrollo libres y gratuitas debido a la falta de presupuesto como se mencionó anteriormente. No hay estándares específicos que restrinjan el diseño ni entidades reguladoras ya que la disponibilidad y fiabilidad del sistema no son críticas.</w:t>
      </w:r>
    </w:p>
    <w:p w:rsidR="000317F1" w:rsidRDefault="000317F1" w:rsidP="000317F1">
      <w:pPr>
        <w:pStyle w:val="Ttulo2"/>
        <w:rPr>
          <w:color w:val="auto"/>
          <w:lang w:val="es-ES"/>
        </w:rPr>
      </w:pPr>
      <w:r w:rsidRPr="00352C52">
        <w:rPr>
          <w:color w:val="auto"/>
          <w:lang w:val="es-ES"/>
        </w:rPr>
        <w:t>3.5. Atributos del Sistema</w:t>
      </w:r>
      <w:bookmarkEnd w:id="42"/>
      <w:bookmarkEnd w:id="43"/>
    </w:p>
    <w:p w:rsidR="00687CDF" w:rsidRPr="00687CDF" w:rsidRDefault="00687CDF" w:rsidP="000317F1">
      <w:pPr>
        <w:pStyle w:val="Ttulo2"/>
        <w:rPr>
          <w:rFonts w:asciiTheme="minorHAnsi" w:hAnsiTheme="minorHAnsi"/>
          <w:b w:val="0"/>
          <w:color w:val="auto"/>
          <w:sz w:val="22"/>
          <w:lang w:val="es-419"/>
        </w:rPr>
      </w:pPr>
      <w:bookmarkStart w:id="44" w:name="_Toc288993916"/>
      <w:bookmarkStart w:id="45" w:name="_Toc293570036"/>
      <w:r>
        <w:rPr>
          <w:rFonts w:asciiTheme="minorHAnsi" w:hAnsiTheme="minorHAnsi"/>
          <w:b w:val="0"/>
          <w:color w:val="auto"/>
          <w:sz w:val="22"/>
          <w:lang w:val="es-419"/>
        </w:rPr>
        <w:t>Se requerirá utilizar la cuenta de Intranet para poder utilizar el sistema. Los administradores serán los encargados de hacer las publicaciones.</w:t>
      </w:r>
    </w:p>
    <w:p w:rsidR="000317F1" w:rsidRPr="00352C52" w:rsidRDefault="000317F1" w:rsidP="000317F1">
      <w:pPr>
        <w:pStyle w:val="Ttulo2"/>
        <w:rPr>
          <w:color w:val="auto"/>
          <w:lang w:val="es-ES"/>
        </w:rPr>
      </w:pPr>
      <w:r w:rsidRPr="00352C52">
        <w:rPr>
          <w:color w:val="auto"/>
          <w:lang w:val="es-ES"/>
        </w:rPr>
        <w:t>3.6. Otros Requisitos</w:t>
      </w:r>
      <w:bookmarkEnd w:id="44"/>
      <w:bookmarkEnd w:id="45"/>
    </w:p>
    <w:p w:rsidR="000317F1" w:rsidRPr="00086E41" w:rsidRDefault="00086E41" w:rsidP="009B19E3">
      <w:pPr>
        <w:jc w:val="both"/>
        <w:rPr>
          <w:rFonts w:asciiTheme="minorHAnsi" w:hAnsiTheme="minorHAnsi" w:cstheme="minorHAnsi"/>
          <w:b/>
          <w:i/>
          <w:lang w:val="es-419"/>
        </w:rPr>
      </w:pPr>
      <w:r>
        <w:rPr>
          <w:rFonts w:asciiTheme="minorHAnsi" w:hAnsiTheme="minorHAnsi" w:cstheme="minorHAnsi"/>
          <w:b/>
          <w:i/>
          <w:lang w:val="es-419"/>
        </w:rPr>
        <w:t>[No aplica temporalmente]</w:t>
      </w:r>
      <w:bookmarkStart w:id="46" w:name="_GoBack"/>
      <w:bookmarkEnd w:id="46"/>
    </w:p>
    <w:p w:rsidR="00C82D0E" w:rsidRPr="00352C52" w:rsidRDefault="000317F1" w:rsidP="00AB445B">
      <w:pPr>
        <w:pStyle w:val="Ttulo1"/>
        <w:rPr>
          <w:rFonts w:asciiTheme="majorHAnsi" w:hAnsiTheme="majorHAnsi"/>
          <w:lang w:val="es-ES"/>
        </w:rPr>
      </w:pPr>
      <w:bookmarkStart w:id="47" w:name="_Toc288993917"/>
      <w:bookmarkStart w:id="48" w:name="_Toc293570037"/>
      <w:r w:rsidRPr="00352C52">
        <w:rPr>
          <w:rFonts w:asciiTheme="majorHAnsi" w:hAnsiTheme="majorHAnsi"/>
          <w:lang w:val="es-ES"/>
        </w:rPr>
        <w:t>4. Apéndices</w:t>
      </w:r>
      <w:bookmarkEnd w:id="47"/>
      <w:bookmarkEnd w:id="48"/>
    </w:p>
    <w:p w:rsidR="00821918" w:rsidRPr="00520810" w:rsidRDefault="00520810" w:rsidP="00821918">
      <w:pPr>
        <w:rPr>
          <w:rFonts w:asciiTheme="minorHAnsi" w:hAnsiTheme="minorHAnsi" w:cstheme="minorHAnsi"/>
          <w:b/>
          <w:i/>
          <w:lang w:val="es-419"/>
        </w:rPr>
      </w:pPr>
      <w:r>
        <w:rPr>
          <w:rFonts w:asciiTheme="minorHAnsi" w:hAnsiTheme="minorHAnsi" w:cstheme="minorHAnsi"/>
          <w:b/>
          <w:i/>
          <w:lang w:val="es-419"/>
        </w:rPr>
        <w:t>[No aplica temporalmente]</w:t>
      </w:r>
    </w:p>
    <w:sectPr w:rsidR="00821918" w:rsidRPr="00520810"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D62" w:rsidRDefault="00C05D62" w:rsidP="00366E4D">
      <w:pPr>
        <w:spacing w:before="0" w:after="0" w:line="240" w:lineRule="auto"/>
      </w:pPr>
      <w:r>
        <w:separator/>
      </w:r>
    </w:p>
  </w:endnote>
  <w:endnote w:type="continuationSeparator" w:id="0">
    <w:p w:rsidR="00C05D62" w:rsidRDefault="00C05D62"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335748"/>
      <w:docPartObj>
        <w:docPartGallery w:val="Page Numbers (Bottom of Page)"/>
        <w:docPartUnique/>
      </w:docPartObj>
    </w:sdtPr>
    <w:sdtEndPr>
      <w:rPr>
        <w:noProof/>
      </w:rPr>
    </w:sdtEndPr>
    <w:sdtContent>
      <w:p w:rsidR="00924446" w:rsidRDefault="00924446">
        <w:pPr>
          <w:pStyle w:val="Piedepgina"/>
          <w:jc w:val="right"/>
        </w:pPr>
        <w:r>
          <w:fldChar w:fldCharType="begin"/>
        </w:r>
        <w:r>
          <w:instrText xml:space="preserve"> PAGE   \* MERGEFORMAT </w:instrText>
        </w:r>
        <w:r>
          <w:fldChar w:fldCharType="separate"/>
        </w:r>
        <w:r w:rsidR="00086E41">
          <w:rPr>
            <w:noProof/>
          </w:rPr>
          <w:t>2</w:t>
        </w:r>
        <w:r>
          <w:rPr>
            <w:noProof/>
          </w:rPr>
          <w:fldChar w:fldCharType="end"/>
        </w:r>
      </w:p>
    </w:sdtContent>
  </w:sdt>
  <w:p w:rsidR="00924446" w:rsidRDefault="0092444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15665"/>
      <w:docPartObj>
        <w:docPartGallery w:val="Page Numbers (Bottom of Page)"/>
        <w:docPartUnique/>
      </w:docPartObj>
    </w:sdtPr>
    <w:sdtEndPr/>
    <w:sdtContent>
      <w:p w:rsidR="00924446" w:rsidRDefault="00924446">
        <w:pPr>
          <w:pStyle w:val="Piedepgina"/>
          <w:jc w:val="right"/>
        </w:pPr>
        <w:r>
          <w:fldChar w:fldCharType="begin"/>
        </w:r>
        <w:r>
          <w:instrText>PAGE   \* MERGEFORMAT</w:instrText>
        </w:r>
        <w:r>
          <w:fldChar w:fldCharType="separate"/>
        </w:r>
        <w:r w:rsidR="00086E41" w:rsidRPr="00086E41">
          <w:rPr>
            <w:noProof/>
            <w:lang w:val="es-ES"/>
          </w:rPr>
          <w:t>i</w:t>
        </w:r>
        <w:r>
          <w:fldChar w:fldCharType="end"/>
        </w:r>
      </w:p>
    </w:sdtContent>
  </w:sdt>
  <w:p w:rsidR="00924446" w:rsidRDefault="009244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D62" w:rsidRDefault="00C05D62" w:rsidP="00366E4D">
      <w:pPr>
        <w:spacing w:before="0" w:after="0" w:line="240" w:lineRule="auto"/>
      </w:pPr>
      <w:r>
        <w:separator/>
      </w:r>
    </w:p>
  </w:footnote>
  <w:footnote w:type="continuationSeparator" w:id="0">
    <w:p w:rsidR="00C05D62" w:rsidRDefault="00C05D62" w:rsidP="00366E4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pPr>
      <w:rPr>
        <w:rFonts w:ascii="Wingdings" w:hAnsi="Wingdings"/>
      </w:rPr>
    </w:lvl>
  </w:abstractNum>
  <w:abstractNum w:abstractNumId="1">
    <w:nsid w:val="00000005"/>
    <w:multiLevelType w:val="singleLevel"/>
    <w:tmpl w:val="00000005"/>
    <w:name w:val="WW8Num8"/>
    <w:lvl w:ilvl="0">
      <w:start w:val="1"/>
      <w:numFmt w:val="bullet"/>
      <w:lvlText w:val=""/>
      <w:lvlJc w:val="left"/>
      <w:pPr>
        <w:tabs>
          <w:tab w:val="num" w:pos="720"/>
        </w:tabs>
      </w:pPr>
      <w:rPr>
        <w:rFonts w:ascii="Wingdings" w:hAnsi="Wingdings"/>
      </w:rPr>
    </w:lvl>
  </w:abstractNum>
  <w:abstractNum w:abstractNumId="2">
    <w:nsid w:val="0000000B"/>
    <w:multiLevelType w:val="multilevel"/>
    <w:tmpl w:val="0000000B"/>
    <w:name w:val="WW8Num21"/>
    <w:lvl w:ilvl="0">
      <w:start w:val="1"/>
      <w:numFmt w:val="bullet"/>
      <w:lvlText w:val=""/>
      <w:lvlJc w:val="left"/>
      <w:pPr>
        <w:tabs>
          <w:tab w:val="num" w:pos="360"/>
        </w:tabs>
        <w:ind w:left="0" w:firstLine="0"/>
      </w:pPr>
      <w:rPr>
        <w:rFonts w:ascii="Wingdings" w:hAnsi="Wingdings"/>
      </w:rPr>
    </w:lvl>
    <w:lvl w:ilvl="1">
      <w:start w:val="4"/>
      <w:numFmt w:val="bullet"/>
      <w:lvlText w:val="-"/>
      <w:lvlJc w:val="left"/>
      <w:pPr>
        <w:tabs>
          <w:tab w:val="num" w:pos="1080"/>
        </w:tabs>
        <w:ind w:left="0" w:firstLine="0"/>
      </w:pPr>
      <w:rPr>
        <w:rFonts w:ascii="Times New Roman" w:hAnsi="Times New Roman" w:cs="Times New Roman"/>
      </w:rPr>
    </w:lvl>
    <w:lvl w:ilvl="2">
      <w:start w:val="1"/>
      <w:numFmt w:val="bullet"/>
      <w:lvlText w:val=""/>
      <w:lvlJc w:val="left"/>
      <w:pPr>
        <w:tabs>
          <w:tab w:val="num" w:pos="1800"/>
        </w:tabs>
        <w:ind w:left="0" w:firstLine="0"/>
      </w:pPr>
      <w:rPr>
        <w:rFonts w:ascii="Wingdings" w:hAnsi="Wingdings"/>
      </w:rPr>
    </w:lvl>
    <w:lvl w:ilvl="3">
      <w:start w:val="1"/>
      <w:numFmt w:val="bullet"/>
      <w:lvlText w:val=""/>
      <w:lvlJc w:val="left"/>
      <w:pPr>
        <w:tabs>
          <w:tab w:val="num" w:pos="2520"/>
        </w:tabs>
        <w:ind w:left="0" w:firstLine="0"/>
      </w:pPr>
      <w:rPr>
        <w:rFonts w:ascii="Symbol" w:hAnsi="Symbol"/>
      </w:rPr>
    </w:lvl>
    <w:lvl w:ilvl="4">
      <w:start w:val="1"/>
      <w:numFmt w:val="bullet"/>
      <w:lvlText w:val="o"/>
      <w:lvlJc w:val="left"/>
      <w:pPr>
        <w:tabs>
          <w:tab w:val="num" w:pos="3240"/>
        </w:tabs>
        <w:ind w:left="0" w:firstLine="0"/>
      </w:pPr>
      <w:rPr>
        <w:rFonts w:ascii="Courier New" w:hAnsi="Courier New"/>
      </w:rPr>
    </w:lvl>
    <w:lvl w:ilvl="5">
      <w:start w:val="1"/>
      <w:numFmt w:val="bullet"/>
      <w:lvlText w:val=""/>
      <w:lvlJc w:val="left"/>
      <w:pPr>
        <w:tabs>
          <w:tab w:val="num" w:pos="3960"/>
        </w:tabs>
        <w:ind w:left="0" w:firstLine="0"/>
      </w:pPr>
      <w:rPr>
        <w:rFonts w:ascii="Wingdings" w:hAnsi="Wingdings"/>
      </w:rPr>
    </w:lvl>
    <w:lvl w:ilvl="6">
      <w:start w:val="1"/>
      <w:numFmt w:val="bullet"/>
      <w:lvlText w:val=""/>
      <w:lvlJc w:val="left"/>
      <w:pPr>
        <w:tabs>
          <w:tab w:val="num" w:pos="4680"/>
        </w:tabs>
        <w:ind w:left="0" w:firstLine="0"/>
      </w:pPr>
      <w:rPr>
        <w:rFonts w:ascii="Symbol" w:hAnsi="Symbol"/>
      </w:rPr>
    </w:lvl>
    <w:lvl w:ilvl="7">
      <w:start w:val="1"/>
      <w:numFmt w:val="bullet"/>
      <w:lvlText w:val="o"/>
      <w:lvlJc w:val="left"/>
      <w:pPr>
        <w:tabs>
          <w:tab w:val="num" w:pos="5400"/>
        </w:tabs>
        <w:ind w:left="0" w:firstLine="0"/>
      </w:pPr>
      <w:rPr>
        <w:rFonts w:ascii="Courier New" w:hAnsi="Courier New"/>
      </w:rPr>
    </w:lvl>
    <w:lvl w:ilvl="8">
      <w:start w:val="1"/>
      <w:numFmt w:val="bullet"/>
      <w:lvlText w:val=""/>
      <w:lvlJc w:val="left"/>
      <w:pPr>
        <w:tabs>
          <w:tab w:val="num" w:pos="6120"/>
        </w:tabs>
        <w:ind w:left="0" w:firstLine="0"/>
      </w:pPr>
      <w:rPr>
        <w:rFonts w:ascii="Wingdings" w:hAnsi="Wingdings"/>
      </w:rPr>
    </w:lvl>
  </w:abstractNum>
  <w:abstractNum w:abstractNumId="3">
    <w:nsid w:val="04DE73D7"/>
    <w:multiLevelType w:val="hybridMultilevel"/>
    <w:tmpl w:val="6ADE35BA"/>
    <w:lvl w:ilvl="0" w:tplc="9DE617C0">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5">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3ED1918"/>
    <w:multiLevelType w:val="hybridMultilevel"/>
    <w:tmpl w:val="10D290A2"/>
    <w:lvl w:ilvl="0" w:tplc="FFFFFFFF">
      <w:start w:val="1"/>
      <w:numFmt w:val="bullet"/>
      <w:lvlText w:val=""/>
      <w:lvlJc w:val="left"/>
      <w:pPr>
        <w:tabs>
          <w:tab w:val="num" w:pos="576"/>
        </w:tabs>
        <w:ind w:left="576" w:hanging="216"/>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14594C00"/>
    <w:multiLevelType w:val="hybridMultilevel"/>
    <w:tmpl w:val="BBFE73F0"/>
    <w:lvl w:ilvl="0" w:tplc="8E108CD2">
      <w:start w:val="1"/>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5593EAF"/>
    <w:multiLevelType w:val="hybridMultilevel"/>
    <w:tmpl w:val="CAE072E2"/>
    <w:lvl w:ilvl="0" w:tplc="DB004762">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797433A"/>
    <w:multiLevelType w:val="hybridMultilevel"/>
    <w:tmpl w:val="C9C08788"/>
    <w:lvl w:ilvl="0" w:tplc="EF902294">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2">
    <w:nsid w:val="1B930C28"/>
    <w:multiLevelType w:val="hybridMultilevel"/>
    <w:tmpl w:val="E11C952A"/>
    <w:lvl w:ilvl="0" w:tplc="EBF47C3A">
      <w:start w:val="5"/>
      <w:numFmt w:val="decimal"/>
      <w:lvlText w:val="%1."/>
      <w:lvlJc w:val="left"/>
      <w:pPr>
        <w:ind w:left="290" w:hanging="360"/>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3">
    <w:nsid w:val="22B40BD3"/>
    <w:multiLevelType w:val="hybridMultilevel"/>
    <w:tmpl w:val="DC402A94"/>
    <w:lvl w:ilvl="0" w:tplc="DC0068AC">
      <w:start w:val="1"/>
      <w:numFmt w:val="decimal"/>
      <w:lvlText w:val="%1."/>
      <w:lvlJc w:val="left"/>
      <w:pPr>
        <w:ind w:left="335" w:hanging="405"/>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4">
    <w:nsid w:val="25880FB3"/>
    <w:multiLevelType w:val="hybridMultilevel"/>
    <w:tmpl w:val="1AEAFDA2"/>
    <w:lvl w:ilvl="0" w:tplc="68DAFA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5">
    <w:nsid w:val="28F03DCC"/>
    <w:multiLevelType w:val="hybridMultilevel"/>
    <w:tmpl w:val="0E1CBB0E"/>
    <w:lvl w:ilvl="0" w:tplc="2A5EB2C0">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6">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7">
    <w:nsid w:val="2E7F7F35"/>
    <w:multiLevelType w:val="hybridMultilevel"/>
    <w:tmpl w:val="1FF44C2A"/>
    <w:lvl w:ilvl="0" w:tplc="E7CC0D78">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8">
    <w:nsid w:val="30AA31BD"/>
    <w:multiLevelType w:val="hybridMultilevel"/>
    <w:tmpl w:val="36A6D8AE"/>
    <w:lvl w:ilvl="0" w:tplc="44828AF0">
      <w:start w:val="2"/>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9">
    <w:nsid w:val="315429FA"/>
    <w:multiLevelType w:val="hybridMultilevel"/>
    <w:tmpl w:val="3DA07740"/>
    <w:lvl w:ilvl="0" w:tplc="D800EED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0">
    <w:nsid w:val="32010F0B"/>
    <w:multiLevelType w:val="hybridMultilevel"/>
    <w:tmpl w:val="B0A41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3421A02"/>
    <w:multiLevelType w:val="hybridMultilevel"/>
    <w:tmpl w:val="A2A05008"/>
    <w:lvl w:ilvl="0" w:tplc="9566E97E">
      <w:start w:val="3"/>
      <w:numFmt w:val="decimal"/>
      <w:lvlText w:val="%1."/>
      <w:lvlJc w:val="left"/>
      <w:pPr>
        <w:ind w:left="290" w:hanging="360"/>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2">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E0F032C"/>
    <w:multiLevelType w:val="hybridMultilevel"/>
    <w:tmpl w:val="B8D2CE0E"/>
    <w:lvl w:ilvl="0" w:tplc="861A14D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5">
    <w:nsid w:val="3E2F4B1A"/>
    <w:multiLevelType w:val="hybridMultilevel"/>
    <w:tmpl w:val="ED94D1E8"/>
    <w:lvl w:ilvl="0" w:tplc="C60E86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6">
    <w:nsid w:val="3FE33496"/>
    <w:multiLevelType w:val="hybridMultilevel"/>
    <w:tmpl w:val="6096E2AC"/>
    <w:lvl w:ilvl="0" w:tplc="FFFFFFFF">
      <w:start w:val="1"/>
      <w:numFmt w:val="bullet"/>
      <w:pStyle w:val="MTemaVietas"/>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7">
    <w:nsid w:val="3FF97D9A"/>
    <w:multiLevelType w:val="hybridMultilevel"/>
    <w:tmpl w:val="C254B42C"/>
    <w:lvl w:ilvl="0" w:tplc="90B01592">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8">
    <w:nsid w:val="42E93270"/>
    <w:multiLevelType w:val="multilevel"/>
    <w:tmpl w:val="D4F8E5D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450223FF"/>
    <w:multiLevelType w:val="multilevel"/>
    <w:tmpl w:val="D98E947C"/>
    <w:lvl w:ilvl="0">
      <w:start w:val="5"/>
      <w:numFmt w:val="decimal"/>
      <w:pStyle w:val="Titulo1FR"/>
      <w:lvlText w:val="%1."/>
      <w:lvlJc w:val="left"/>
      <w:pPr>
        <w:tabs>
          <w:tab w:val="num" w:pos="360"/>
        </w:tabs>
        <w:ind w:left="360" w:hanging="360"/>
      </w:pPr>
    </w:lvl>
    <w:lvl w:ilvl="1">
      <w:start w:val="2"/>
      <w:numFmt w:val="decimal"/>
      <w:pStyle w:val="Titulo2FR"/>
      <w:lvlText w:val="5.%2"/>
      <w:lvlJc w:val="left"/>
      <w:pPr>
        <w:tabs>
          <w:tab w:val="num" w:pos="288"/>
        </w:tabs>
        <w:ind w:left="288" w:hanging="576"/>
      </w:pPr>
    </w:lvl>
    <w:lvl w:ilvl="2">
      <w:start w:val="1"/>
      <w:numFmt w:val="decimal"/>
      <w:pStyle w:val="Titulo3FRP"/>
      <w:lvlText w:val="%1.2.%3"/>
      <w:lvlJc w:val="left"/>
      <w:pPr>
        <w:tabs>
          <w:tab w:val="num" w:pos="432"/>
        </w:tabs>
        <w:ind w:left="432" w:hanging="720"/>
      </w:pPr>
    </w:lvl>
    <w:lvl w:ilvl="3">
      <w:start w:val="1"/>
      <w:numFmt w:val="decimal"/>
      <w:pStyle w:val="Titulo4FRP"/>
      <w:lvlText w:val="%1.1.%3.%4"/>
      <w:lvlJc w:val="left"/>
      <w:pPr>
        <w:tabs>
          <w:tab w:val="num" w:pos="792"/>
        </w:tabs>
        <w:ind w:left="576" w:hanging="864"/>
      </w:pPr>
    </w:lvl>
    <w:lvl w:ilvl="4">
      <w:start w:val="1"/>
      <w:numFmt w:val="decimal"/>
      <w:pStyle w:val="Titulo5FRP"/>
      <w:lvlText w:val="%1.%2.%3.%4.%5"/>
      <w:lvlJc w:val="left"/>
      <w:pPr>
        <w:tabs>
          <w:tab w:val="num" w:pos="720"/>
        </w:tabs>
        <w:ind w:left="720" w:hanging="1008"/>
      </w:pPr>
    </w:lvl>
    <w:lvl w:ilvl="5">
      <w:start w:val="1"/>
      <w:numFmt w:val="decimal"/>
      <w:lvlText w:val="%1.%2.%3.%4.%5.%6"/>
      <w:lvlJc w:val="left"/>
      <w:pPr>
        <w:tabs>
          <w:tab w:val="num" w:pos="864"/>
        </w:tabs>
        <w:ind w:left="864" w:hanging="1152"/>
      </w:pPr>
    </w:lvl>
    <w:lvl w:ilvl="6">
      <w:start w:val="1"/>
      <w:numFmt w:val="decimal"/>
      <w:lvlText w:val="%1.%2.%3.%4.%5.%6.%7"/>
      <w:lvlJc w:val="left"/>
      <w:pPr>
        <w:tabs>
          <w:tab w:val="num" w:pos="1008"/>
        </w:tabs>
        <w:ind w:left="1008" w:hanging="1296"/>
      </w:pPr>
    </w:lvl>
    <w:lvl w:ilvl="7">
      <w:start w:val="1"/>
      <w:numFmt w:val="decimal"/>
      <w:lvlText w:val="%1.%2.%3.%4.%5.%6.%7.%8"/>
      <w:lvlJc w:val="left"/>
      <w:pPr>
        <w:tabs>
          <w:tab w:val="num" w:pos="1152"/>
        </w:tabs>
        <w:ind w:left="1152" w:hanging="1440"/>
      </w:pPr>
    </w:lvl>
    <w:lvl w:ilvl="8">
      <w:start w:val="1"/>
      <w:numFmt w:val="decimal"/>
      <w:lvlText w:val="%1.%2.%3.%4.%5.%6.%7.%8.%9"/>
      <w:lvlJc w:val="left"/>
      <w:pPr>
        <w:tabs>
          <w:tab w:val="num" w:pos="1296"/>
        </w:tabs>
        <w:ind w:left="1296" w:hanging="1584"/>
      </w:pPr>
    </w:lvl>
  </w:abstractNum>
  <w:abstractNum w:abstractNumId="3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nsid w:val="47901F00"/>
    <w:multiLevelType w:val="hybridMultilevel"/>
    <w:tmpl w:val="45DC9C80"/>
    <w:lvl w:ilvl="0" w:tplc="06AE92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2">
    <w:nsid w:val="505D3816"/>
    <w:multiLevelType w:val="hybridMultilevel"/>
    <w:tmpl w:val="93326060"/>
    <w:lvl w:ilvl="0" w:tplc="DECA67E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3">
    <w:nsid w:val="5510154D"/>
    <w:multiLevelType w:val="hybridMultilevel"/>
    <w:tmpl w:val="4EA217E4"/>
    <w:lvl w:ilvl="0" w:tplc="45CC2D54">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4">
    <w:nsid w:val="5EB211BF"/>
    <w:multiLevelType w:val="hybridMultilevel"/>
    <w:tmpl w:val="4ABEC5EA"/>
    <w:lvl w:ilvl="0" w:tplc="04769AFC">
      <w:start w:val="4"/>
      <w:numFmt w:val="decimal"/>
      <w:lvlText w:val="%1-"/>
      <w:lvlJc w:val="left"/>
      <w:pPr>
        <w:ind w:left="290" w:hanging="360"/>
      </w:pPr>
      <w:rPr>
        <w:rFonts w:hint="default"/>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5">
    <w:nsid w:val="601C5B01"/>
    <w:multiLevelType w:val="hybridMultilevel"/>
    <w:tmpl w:val="5BB6DF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12B7442"/>
    <w:multiLevelType w:val="hybridMultilevel"/>
    <w:tmpl w:val="89A03E46"/>
    <w:lvl w:ilvl="0" w:tplc="23A4BE3C">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7">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6AB05E6"/>
    <w:multiLevelType w:val="hybridMultilevel"/>
    <w:tmpl w:val="2676D8D8"/>
    <w:lvl w:ilvl="0" w:tplc="972CEBCA">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9">
    <w:nsid w:val="6BB12D93"/>
    <w:multiLevelType w:val="hybridMultilevel"/>
    <w:tmpl w:val="22FEE234"/>
    <w:lvl w:ilvl="0" w:tplc="03B814D2">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0">
    <w:nsid w:val="6C8C06F5"/>
    <w:multiLevelType w:val="hybridMultilevel"/>
    <w:tmpl w:val="1B806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F78282D"/>
    <w:multiLevelType w:val="hybridMultilevel"/>
    <w:tmpl w:val="79006010"/>
    <w:lvl w:ilvl="0" w:tplc="2D74133E">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2">
    <w:nsid w:val="725B5B3E"/>
    <w:multiLevelType w:val="hybridMultilevel"/>
    <w:tmpl w:val="90046806"/>
    <w:lvl w:ilvl="0" w:tplc="2F58C33A">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3">
    <w:nsid w:val="7C7865DD"/>
    <w:multiLevelType w:val="hybridMultilevel"/>
    <w:tmpl w:val="620A96F4"/>
    <w:lvl w:ilvl="0" w:tplc="2432FBC6">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4">
    <w:nsid w:val="7E87429E"/>
    <w:multiLevelType w:val="hybridMultilevel"/>
    <w:tmpl w:val="D110F688"/>
    <w:lvl w:ilvl="0" w:tplc="080A0001">
      <w:start w:val="1"/>
      <w:numFmt w:val="bullet"/>
      <w:lvlText w:val=""/>
      <w:lvlJc w:val="left"/>
      <w:pPr>
        <w:ind w:left="720" w:hanging="360"/>
      </w:pPr>
      <w:rPr>
        <w:rFonts w:ascii="Symbol" w:hAnsi="Symbo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0"/>
  </w:num>
  <w:num w:numId="6">
    <w:abstractNumId w:val="28"/>
  </w:num>
  <w:num w:numId="7">
    <w:abstractNumId w:val="26"/>
  </w:num>
  <w:num w:numId="8">
    <w:abstractNumId w:val="35"/>
  </w:num>
  <w:num w:numId="9">
    <w:abstractNumId w:val="10"/>
  </w:num>
  <w:num w:numId="10">
    <w:abstractNumId w:val="7"/>
  </w:num>
  <w:num w:numId="11">
    <w:abstractNumId w:val="2"/>
  </w:num>
  <w:num w:numId="12">
    <w:abstractNumId w:val="2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 w:numId="15">
    <w:abstractNumId w:val="6"/>
  </w:num>
  <w:num w:numId="16">
    <w:abstractNumId w:val="44"/>
  </w:num>
  <w:num w:numId="17">
    <w:abstractNumId w:val="37"/>
  </w:num>
  <w:num w:numId="18">
    <w:abstractNumId w:val="19"/>
  </w:num>
  <w:num w:numId="19">
    <w:abstractNumId w:val="11"/>
  </w:num>
  <w:num w:numId="20">
    <w:abstractNumId w:val="21"/>
  </w:num>
  <w:num w:numId="21">
    <w:abstractNumId w:val="12"/>
  </w:num>
  <w:num w:numId="22">
    <w:abstractNumId w:val="13"/>
  </w:num>
  <w:num w:numId="23">
    <w:abstractNumId w:val="38"/>
  </w:num>
  <w:num w:numId="24">
    <w:abstractNumId w:val="9"/>
  </w:num>
  <w:num w:numId="25">
    <w:abstractNumId w:val="43"/>
  </w:num>
  <w:num w:numId="26">
    <w:abstractNumId w:val="25"/>
  </w:num>
  <w:num w:numId="27">
    <w:abstractNumId w:val="42"/>
  </w:num>
  <w:num w:numId="28">
    <w:abstractNumId w:val="18"/>
  </w:num>
  <w:num w:numId="29">
    <w:abstractNumId w:val="32"/>
  </w:num>
  <w:num w:numId="30">
    <w:abstractNumId w:val="3"/>
  </w:num>
  <w:num w:numId="31">
    <w:abstractNumId w:val="15"/>
  </w:num>
  <w:num w:numId="32">
    <w:abstractNumId w:val="24"/>
  </w:num>
  <w:num w:numId="33">
    <w:abstractNumId w:val="17"/>
  </w:num>
  <w:num w:numId="34">
    <w:abstractNumId w:val="34"/>
  </w:num>
  <w:num w:numId="35">
    <w:abstractNumId w:val="14"/>
  </w:num>
  <w:num w:numId="36">
    <w:abstractNumId w:val="31"/>
  </w:num>
  <w:num w:numId="37">
    <w:abstractNumId w:val="39"/>
  </w:num>
  <w:num w:numId="38">
    <w:abstractNumId w:val="36"/>
  </w:num>
  <w:num w:numId="39">
    <w:abstractNumId w:val="27"/>
  </w:num>
  <w:num w:numId="40">
    <w:abstractNumId w:val="33"/>
  </w:num>
  <w:num w:numId="41">
    <w:abstractNumId w:val="41"/>
  </w:num>
  <w:num w:numId="42">
    <w:abstractNumId w:val="5"/>
  </w:num>
  <w:num w:numId="43">
    <w:abstractNumId w:val="8"/>
  </w:num>
  <w:num w:numId="44">
    <w:abstractNumId w:val="40"/>
  </w:num>
  <w:num w:numId="45">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4D"/>
    <w:rsid w:val="00000CC8"/>
    <w:rsid w:val="00001F24"/>
    <w:rsid w:val="00010BF9"/>
    <w:rsid w:val="00015745"/>
    <w:rsid w:val="00016AD9"/>
    <w:rsid w:val="00020955"/>
    <w:rsid w:val="00020B4A"/>
    <w:rsid w:val="00024AC5"/>
    <w:rsid w:val="00025934"/>
    <w:rsid w:val="00027297"/>
    <w:rsid w:val="000317F1"/>
    <w:rsid w:val="00036202"/>
    <w:rsid w:val="00051D03"/>
    <w:rsid w:val="000578F8"/>
    <w:rsid w:val="0007007C"/>
    <w:rsid w:val="0008462C"/>
    <w:rsid w:val="00086E41"/>
    <w:rsid w:val="00086FB0"/>
    <w:rsid w:val="00091489"/>
    <w:rsid w:val="000930F1"/>
    <w:rsid w:val="00095D19"/>
    <w:rsid w:val="000A69F4"/>
    <w:rsid w:val="000B2BDA"/>
    <w:rsid w:val="000B3AF2"/>
    <w:rsid w:val="000C38E5"/>
    <w:rsid w:val="000D4BBA"/>
    <w:rsid w:val="000D6AE9"/>
    <w:rsid w:val="000E38C5"/>
    <w:rsid w:val="000E39F0"/>
    <w:rsid w:val="000F3F3F"/>
    <w:rsid w:val="000F56FB"/>
    <w:rsid w:val="00102B52"/>
    <w:rsid w:val="001061E5"/>
    <w:rsid w:val="001148B6"/>
    <w:rsid w:val="001249DC"/>
    <w:rsid w:val="00130F4C"/>
    <w:rsid w:val="00135705"/>
    <w:rsid w:val="001409BA"/>
    <w:rsid w:val="00147035"/>
    <w:rsid w:val="00147130"/>
    <w:rsid w:val="00161CD2"/>
    <w:rsid w:val="0016418E"/>
    <w:rsid w:val="001756F4"/>
    <w:rsid w:val="00175A1C"/>
    <w:rsid w:val="00183886"/>
    <w:rsid w:val="00191570"/>
    <w:rsid w:val="0019324C"/>
    <w:rsid w:val="00196320"/>
    <w:rsid w:val="001A30D6"/>
    <w:rsid w:val="001B291B"/>
    <w:rsid w:val="001B4705"/>
    <w:rsid w:val="001C4AFE"/>
    <w:rsid w:val="001C55B9"/>
    <w:rsid w:val="001C5F03"/>
    <w:rsid w:val="001C7858"/>
    <w:rsid w:val="001D0731"/>
    <w:rsid w:val="001D5047"/>
    <w:rsid w:val="001E0F3A"/>
    <w:rsid w:val="001E1BBA"/>
    <w:rsid w:val="001E3D14"/>
    <w:rsid w:val="001F08D3"/>
    <w:rsid w:val="001F35EB"/>
    <w:rsid w:val="001F413A"/>
    <w:rsid w:val="0020074A"/>
    <w:rsid w:val="00200CA3"/>
    <w:rsid w:val="00202F00"/>
    <w:rsid w:val="002049E3"/>
    <w:rsid w:val="0021706C"/>
    <w:rsid w:val="002273F0"/>
    <w:rsid w:val="00230E04"/>
    <w:rsid w:val="00230F5F"/>
    <w:rsid w:val="0023160E"/>
    <w:rsid w:val="002477A3"/>
    <w:rsid w:val="00254564"/>
    <w:rsid w:val="002559B5"/>
    <w:rsid w:val="00257384"/>
    <w:rsid w:val="002612CB"/>
    <w:rsid w:val="002628FA"/>
    <w:rsid w:val="00265C4B"/>
    <w:rsid w:val="00266BB3"/>
    <w:rsid w:val="00270F97"/>
    <w:rsid w:val="00282E4A"/>
    <w:rsid w:val="00295AE7"/>
    <w:rsid w:val="002B18FF"/>
    <w:rsid w:val="002B5559"/>
    <w:rsid w:val="002B7A01"/>
    <w:rsid w:val="002C181E"/>
    <w:rsid w:val="002D3EBF"/>
    <w:rsid w:val="002D7D59"/>
    <w:rsid w:val="002E171E"/>
    <w:rsid w:val="002F3D38"/>
    <w:rsid w:val="002F43FE"/>
    <w:rsid w:val="00304438"/>
    <w:rsid w:val="00306145"/>
    <w:rsid w:val="003107B9"/>
    <w:rsid w:val="003235E7"/>
    <w:rsid w:val="003237AC"/>
    <w:rsid w:val="00323E29"/>
    <w:rsid w:val="003343D9"/>
    <w:rsid w:val="003435A5"/>
    <w:rsid w:val="0034631A"/>
    <w:rsid w:val="00352C52"/>
    <w:rsid w:val="00355766"/>
    <w:rsid w:val="00361A3C"/>
    <w:rsid w:val="00365750"/>
    <w:rsid w:val="00366E4D"/>
    <w:rsid w:val="00371AE6"/>
    <w:rsid w:val="00391C17"/>
    <w:rsid w:val="003A600F"/>
    <w:rsid w:val="003A7D79"/>
    <w:rsid w:val="003C49F2"/>
    <w:rsid w:val="003E0582"/>
    <w:rsid w:val="003E12CB"/>
    <w:rsid w:val="003E1C78"/>
    <w:rsid w:val="003E79E5"/>
    <w:rsid w:val="003E7DD7"/>
    <w:rsid w:val="003F06AC"/>
    <w:rsid w:val="003F0B3C"/>
    <w:rsid w:val="003F2BDD"/>
    <w:rsid w:val="003F7BDF"/>
    <w:rsid w:val="00405B0B"/>
    <w:rsid w:val="0042081A"/>
    <w:rsid w:val="004215C8"/>
    <w:rsid w:val="00431576"/>
    <w:rsid w:val="0043221D"/>
    <w:rsid w:val="00434678"/>
    <w:rsid w:val="00435466"/>
    <w:rsid w:val="00441B16"/>
    <w:rsid w:val="004434FA"/>
    <w:rsid w:val="004805A3"/>
    <w:rsid w:val="00482495"/>
    <w:rsid w:val="00485D6A"/>
    <w:rsid w:val="0049033E"/>
    <w:rsid w:val="00495030"/>
    <w:rsid w:val="004952BB"/>
    <w:rsid w:val="00497D0C"/>
    <w:rsid w:val="004A3C3E"/>
    <w:rsid w:val="004C1CF7"/>
    <w:rsid w:val="004C3F20"/>
    <w:rsid w:val="004C4959"/>
    <w:rsid w:val="004D0812"/>
    <w:rsid w:val="004D28C2"/>
    <w:rsid w:val="004D31D4"/>
    <w:rsid w:val="004E0045"/>
    <w:rsid w:val="004E5E94"/>
    <w:rsid w:val="004E66F5"/>
    <w:rsid w:val="004F169E"/>
    <w:rsid w:val="004F3CA0"/>
    <w:rsid w:val="004F415F"/>
    <w:rsid w:val="004F6027"/>
    <w:rsid w:val="004F68DF"/>
    <w:rsid w:val="00517761"/>
    <w:rsid w:val="00520810"/>
    <w:rsid w:val="00536468"/>
    <w:rsid w:val="00542760"/>
    <w:rsid w:val="00560417"/>
    <w:rsid w:val="00563ACA"/>
    <w:rsid w:val="00571C99"/>
    <w:rsid w:val="005721EB"/>
    <w:rsid w:val="00576415"/>
    <w:rsid w:val="0058204E"/>
    <w:rsid w:val="00585E08"/>
    <w:rsid w:val="005D239E"/>
    <w:rsid w:val="005D2631"/>
    <w:rsid w:val="005D2E35"/>
    <w:rsid w:val="005E004B"/>
    <w:rsid w:val="005E346F"/>
    <w:rsid w:val="005E6DE4"/>
    <w:rsid w:val="005F1F50"/>
    <w:rsid w:val="005F563B"/>
    <w:rsid w:val="00611661"/>
    <w:rsid w:val="00611AFB"/>
    <w:rsid w:val="00611D8F"/>
    <w:rsid w:val="00614311"/>
    <w:rsid w:val="00617053"/>
    <w:rsid w:val="0062167E"/>
    <w:rsid w:val="00623FD6"/>
    <w:rsid w:val="0062710E"/>
    <w:rsid w:val="00634818"/>
    <w:rsid w:val="00637135"/>
    <w:rsid w:val="00637A0F"/>
    <w:rsid w:val="00643B11"/>
    <w:rsid w:val="006534E6"/>
    <w:rsid w:val="00661FDD"/>
    <w:rsid w:val="00663481"/>
    <w:rsid w:val="0066480B"/>
    <w:rsid w:val="00665249"/>
    <w:rsid w:val="006668FE"/>
    <w:rsid w:val="006716AB"/>
    <w:rsid w:val="00685193"/>
    <w:rsid w:val="00687CDF"/>
    <w:rsid w:val="0069013A"/>
    <w:rsid w:val="00693ABC"/>
    <w:rsid w:val="006950CE"/>
    <w:rsid w:val="006960F1"/>
    <w:rsid w:val="006A3AC5"/>
    <w:rsid w:val="006A3EAA"/>
    <w:rsid w:val="006A4949"/>
    <w:rsid w:val="006A598D"/>
    <w:rsid w:val="006A640B"/>
    <w:rsid w:val="006A7880"/>
    <w:rsid w:val="006B1902"/>
    <w:rsid w:val="006B485F"/>
    <w:rsid w:val="006C3727"/>
    <w:rsid w:val="006C4FA8"/>
    <w:rsid w:val="006D09D2"/>
    <w:rsid w:val="006D5731"/>
    <w:rsid w:val="006D67E0"/>
    <w:rsid w:val="006E0400"/>
    <w:rsid w:val="006F264A"/>
    <w:rsid w:val="006F4DB1"/>
    <w:rsid w:val="006F656D"/>
    <w:rsid w:val="00710067"/>
    <w:rsid w:val="00711CF4"/>
    <w:rsid w:val="007134EF"/>
    <w:rsid w:val="00715D2C"/>
    <w:rsid w:val="00717A7E"/>
    <w:rsid w:val="00724A61"/>
    <w:rsid w:val="0074442C"/>
    <w:rsid w:val="00747175"/>
    <w:rsid w:val="00747DD1"/>
    <w:rsid w:val="007510EA"/>
    <w:rsid w:val="00751300"/>
    <w:rsid w:val="0075249A"/>
    <w:rsid w:val="00752900"/>
    <w:rsid w:val="007716DF"/>
    <w:rsid w:val="00774D68"/>
    <w:rsid w:val="0077713D"/>
    <w:rsid w:val="00781099"/>
    <w:rsid w:val="00785894"/>
    <w:rsid w:val="00786AFF"/>
    <w:rsid w:val="00795524"/>
    <w:rsid w:val="007A1B73"/>
    <w:rsid w:val="007B0416"/>
    <w:rsid w:val="007B4D63"/>
    <w:rsid w:val="007B57C9"/>
    <w:rsid w:val="007B6BF4"/>
    <w:rsid w:val="007C1A79"/>
    <w:rsid w:val="007C2FDD"/>
    <w:rsid w:val="007C62E7"/>
    <w:rsid w:val="007D0B9C"/>
    <w:rsid w:val="007D2A2A"/>
    <w:rsid w:val="007E5ED5"/>
    <w:rsid w:val="007F4512"/>
    <w:rsid w:val="007F5EF5"/>
    <w:rsid w:val="007F7D79"/>
    <w:rsid w:val="007F7DA4"/>
    <w:rsid w:val="00803152"/>
    <w:rsid w:val="00810A4D"/>
    <w:rsid w:val="0081277B"/>
    <w:rsid w:val="0081639A"/>
    <w:rsid w:val="00821918"/>
    <w:rsid w:val="00821E01"/>
    <w:rsid w:val="00826118"/>
    <w:rsid w:val="00836B4B"/>
    <w:rsid w:val="008407AF"/>
    <w:rsid w:val="00841B25"/>
    <w:rsid w:val="008438E6"/>
    <w:rsid w:val="00847372"/>
    <w:rsid w:val="00851BE3"/>
    <w:rsid w:val="00852D17"/>
    <w:rsid w:val="00856BF2"/>
    <w:rsid w:val="008616E0"/>
    <w:rsid w:val="00864E6E"/>
    <w:rsid w:val="008670A1"/>
    <w:rsid w:val="008676DC"/>
    <w:rsid w:val="00885BF0"/>
    <w:rsid w:val="00886BC2"/>
    <w:rsid w:val="00890535"/>
    <w:rsid w:val="008B2CA7"/>
    <w:rsid w:val="008C62C9"/>
    <w:rsid w:val="008F162B"/>
    <w:rsid w:val="009038BF"/>
    <w:rsid w:val="0090645F"/>
    <w:rsid w:val="009074F3"/>
    <w:rsid w:val="009127C4"/>
    <w:rsid w:val="00917BFB"/>
    <w:rsid w:val="00924446"/>
    <w:rsid w:val="009341AC"/>
    <w:rsid w:val="00957573"/>
    <w:rsid w:val="0096220E"/>
    <w:rsid w:val="009664F4"/>
    <w:rsid w:val="00966D65"/>
    <w:rsid w:val="00972393"/>
    <w:rsid w:val="00973F45"/>
    <w:rsid w:val="00984C3A"/>
    <w:rsid w:val="009B19E3"/>
    <w:rsid w:val="009B3194"/>
    <w:rsid w:val="009D2A2C"/>
    <w:rsid w:val="009F3905"/>
    <w:rsid w:val="009F3F6F"/>
    <w:rsid w:val="009F6AA4"/>
    <w:rsid w:val="009F724F"/>
    <w:rsid w:val="009F7569"/>
    <w:rsid w:val="00A000C6"/>
    <w:rsid w:val="00A02EB8"/>
    <w:rsid w:val="00A04F0E"/>
    <w:rsid w:val="00A06F46"/>
    <w:rsid w:val="00A07FE2"/>
    <w:rsid w:val="00A11751"/>
    <w:rsid w:val="00A132EA"/>
    <w:rsid w:val="00A16117"/>
    <w:rsid w:val="00A21DC5"/>
    <w:rsid w:val="00A3086C"/>
    <w:rsid w:val="00A41113"/>
    <w:rsid w:val="00A47074"/>
    <w:rsid w:val="00A52A48"/>
    <w:rsid w:val="00A564FE"/>
    <w:rsid w:val="00A62FAB"/>
    <w:rsid w:val="00A63616"/>
    <w:rsid w:val="00A63BC3"/>
    <w:rsid w:val="00A6592B"/>
    <w:rsid w:val="00A90242"/>
    <w:rsid w:val="00A939A9"/>
    <w:rsid w:val="00A94F35"/>
    <w:rsid w:val="00A9707A"/>
    <w:rsid w:val="00AA10E1"/>
    <w:rsid w:val="00AA238E"/>
    <w:rsid w:val="00AA2FE1"/>
    <w:rsid w:val="00AA450B"/>
    <w:rsid w:val="00AB0BA0"/>
    <w:rsid w:val="00AB445B"/>
    <w:rsid w:val="00AB6531"/>
    <w:rsid w:val="00AC0F82"/>
    <w:rsid w:val="00AC5E7C"/>
    <w:rsid w:val="00AC7F4D"/>
    <w:rsid w:val="00AD72FA"/>
    <w:rsid w:val="00AE1D72"/>
    <w:rsid w:val="00AE5C70"/>
    <w:rsid w:val="00AF1DC7"/>
    <w:rsid w:val="00AF2A58"/>
    <w:rsid w:val="00AF70AC"/>
    <w:rsid w:val="00AF7D60"/>
    <w:rsid w:val="00B0163B"/>
    <w:rsid w:val="00B03AFF"/>
    <w:rsid w:val="00B07326"/>
    <w:rsid w:val="00B078AB"/>
    <w:rsid w:val="00B144F7"/>
    <w:rsid w:val="00B161A7"/>
    <w:rsid w:val="00B175CF"/>
    <w:rsid w:val="00B23959"/>
    <w:rsid w:val="00B25E8F"/>
    <w:rsid w:val="00B4371C"/>
    <w:rsid w:val="00B50E60"/>
    <w:rsid w:val="00B57D7C"/>
    <w:rsid w:val="00B6438A"/>
    <w:rsid w:val="00B65096"/>
    <w:rsid w:val="00B670D9"/>
    <w:rsid w:val="00B76398"/>
    <w:rsid w:val="00B837FC"/>
    <w:rsid w:val="00B85299"/>
    <w:rsid w:val="00B85614"/>
    <w:rsid w:val="00B966DF"/>
    <w:rsid w:val="00BA1F8D"/>
    <w:rsid w:val="00BB2146"/>
    <w:rsid w:val="00BB4E9F"/>
    <w:rsid w:val="00BD0BBB"/>
    <w:rsid w:val="00BD7B97"/>
    <w:rsid w:val="00BE14E8"/>
    <w:rsid w:val="00BE2923"/>
    <w:rsid w:val="00BE4E54"/>
    <w:rsid w:val="00BF0C63"/>
    <w:rsid w:val="00BF4FA2"/>
    <w:rsid w:val="00BF6CE8"/>
    <w:rsid w:val="00C00C6B"/>
    <w:rsid w:val="00C0167F"/>
    <w:rsid w:val="00C05D62"/>
    <w:rsid w:val="00C05FCC"/>
    <w:rsid w:val="00C06B01"/>
    <w:rsid w:val="00C07AF8"/>
    <w:rsid w:val="00C20E3C"/>
    <w:rsid w:val="00C24F15"/>
    <w:rsid w:val="00C435EA"/>
    <w:rsid w:val="00C523CD"/>
    <w:rsid w:val="00C550FF"/>
    <w:rsid w:val="00C55EEF"/>
    <w:rsid w:val="00C738D0"/>
    <w:rsid w:val="00C76597"/>
    <w:rsid w:val="00C76FD3"/>
    <w:rsid w:val="00C77304"/>
    <w:rsid w:val="00C82D0E"/>
    <w:rsid w:val="00C84FC5"/>
    <w:rsid w:val="00C8558E"/>
    <w:rsid w:val="00C85F60"/>
    <w:rsid w:val="00C87104"/>
    <w:rsid w:val="00C925D2"/>
    <w:rsid w:val="00C958AF"/>
    <w:rsid w:val="00CA25F1"/>
    <w:rsid w:val="00CA5901"/>
    <w:rsid w:val="00CB5419"/>
    <w:rsid w:val="00CC10B5"/>
    <w:rsid w:val="00CC52F5"/>
    <w:rsid w:val="00CD0003"/>
    <w:rsid w:val="00CD10EF"/>
    <w:rsid w:val="00CE05E6"/>
    <w:rsid w:val="00CE7692"/>
    <w:rsid w:val="00CF53C1"/>
    <w:rsid w:val="00D04B19"/>
    <w:rsid w:val="00D1288E"/>
    <w:rsid w:val="00D30BE5"/>
    <w:rsid w:val="00D3425A"/>
    <w:rsid w:val="00D37DFF"/>
    <w:rsid w:val="00D43CF0"/>
    <w:rsid w:val="00D43DA8"/>
    <w:rsid w:val="00D44893"/>
    <w:rsid w:val="00D44D6E"/>
    <w:rsid w:val="00D53C2D"/>
    <w:rsid w:val="00D55B9F"/>
    <w:rsid w:val="00D6158F"/>
    <w:rsid w:val="00D644D2"/>
    <w:rsid w:val="00D6699E"/>
    <w:rsid w:val="00D803A7"/>
    <w:rsid w:val="00D870EF"/>
    <w:rsid w:val="00DA00F7"/>
    <w:rsid w:val="00DA3215"/>
    <w:rsid w:val="00DB3607"/>
    <w:rsid w:val="00DB4FCE"/>
    <w:rsid w:val="00DB6445"/>
    <w:rsid w:val="00DD5AD4"/>
    <w:rsid w:val="00DE01AE"/>
    <w:rsid w:val="00E15499"/>
    <w:rsid w:val="00E1640C"/>
    <w:rsid w:val="00E23382"/>
    <w:rsid w:val="00E325A0"/>
    <w:rsid w:val="00E41C8B"/>
    <w:rsid w:val="00E44D26"/>
    <w:rsid w:val="00E467A0"/>
    <w:rsid w:val="00E52A10"/>
    <w:rsid w:val="00E537A0"/>
    <w:rsid w:val="00E6143E"/>
    <w:rsid w:val="00E7502A"/>
    <w:rsid w:val="00E75B1D"/>
    <w:rsid w:val="00E812EC"/>
    <w:rsid w:val="00E86CA4"/>
    <w:rsid w:val="00E96B85"/>
    <w:rsid w:val="00E976E7"/>
    <w:rsid w:val="00EA2528"/>
    <w:rsid w:val="00EA3383"/>
    <w:rsid w:val="00EB766F"/>
    <w:rsid w:val="00EC2A91"/>
    <w:rsid w:val="00EC35B2"/>
    <w:rsid w:val="00EC3E3D"/>
    <w:rsid w:val="00ED02A8"/>
    <w:rsid w:val="00ED4951"/>
    <w:rsid w:val="00ED7A59"/>
    <w:rsid w:val="00EE422A"/>
    <w:rsid w:val="00EE5F61"/>
    <w:rsid w:val="00EE6AF0"/>
    <w:rsid w:val="00EE6BDE"/>
    <w:rsid w:val="00EF1012"/>
    <w:rsid w:val="00EF7422"/>
    <w:rsid w:val="00EF7A7C"/>
    <w:rsid w:val="00F11359"/>
    <w:rsid w:val="00F274B7"/>
    <w:rsid w:val="00F44D8D"/>
    <w:rsid w:val="00F600AD"/>
    <w:rsid w:val="00F64165"/>
    <w:rsid w:val="00F96E3C"/>
    <w:rsid w:val="00F96F16"/>
    <w:rsid w:val="00F97AFD"/>
    <w:rsid w:val="00FA3F34"/>
    <w:rsid w:val="00FA4AC3"/>
    <w:rsid w:val="00FB0886"/>
    <w:rsid w:val="00FB78C5"/>
    <w:rsid w:val="00FC1A1A"/>
    <w:rsid w:val="00FC7712"/>
    <w:rsid w:val="00FD147E"/>
    <w:rsid w:val="00FD56AE"/>
    <w:rsid w:val="00FD7BD3"/>
    <w:rsid w:val="00FE4695"/>
    <w:rsid w:val="00FE766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uiPriority w:val="9"/>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0317F1"/>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unhideWhenUsed/>
    <w:qFormat/>
    <w:rsid w:val="00391C17"/>
    <w:pPr>
      <w:keepNext/>
      <w:keepLines/>
      <w:spacing w:before="200" w:after="0" w:line="276" w:lineRule="auto"/>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unhideWhenUsed/>
    <w:qFormat/>
    <w:rsid w:val="00FB78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uiPriority w:val="99"/>
    <w:rsid w:val="00366E4D"/>
    <w:pPr>
      <w:tabs>
        <w:tab w:val="center" w:pos="4680"/>
        <w:tab w:val="right" w:pos="9360"/>
      </w:tabs>
    </w:pPr>
  </w:style>
  <w:style w:type="character" w:customStyle="1" w:styleId="EncabezadoCar">
    <w:name w:val="Encabezado Car"/>
    <w:basedOn w:val="Fuentedeprrafopredeter"/>
    <w:link w:val="Encabezado"/>
    <w:uiPriority w:val="99"/>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de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paragraph" w:customStyle="1" w:styleId="MNormal">
    <w:name w:val="MNormal"/>
    <w:basedOn w:val="Normal"/>
    <w:rsid w:val="00E86CA4"/>
    <w:pPr>
      <w:spacing w:before="0" w:after="60" w:line="240" w:lineRule="auto"/>
      <w:jc w:val="both"/>
    </w:pPr>
    <w:rPr>
      <w:rFonts w:ascii="Verdana" w:hAnsi="Verdana" w:cs="Arial"/>
      <w:sz w:val="20"/>
      <w:szCs w:val="24"/>
      <w:lang w:val="es-ES" w:eastAsia="es-ES"/>
    </w:rPr>
  </w:style>
  <w:style w:type="paragraph" w:customStyle="1" w:styleId="MTema1">
    <w:name w:val="MTema1"/>
    <w:basedOn w:val="Normal"/>
    <w:next w:val="MNormal"/>
    <w:rsid w:val="00E86CA4"/>
    <w:pPr>
      <w:numPr>
        <w:numId w:val="6"/>
      </w:numPr>
      <w:spacing w:before="120" w:after="120" w:line="240" w:lineRule="auto"/>
      <w:jc w:val="both"/>
      <w:outlineLvl w:val="0"/>
    </w:pPr>
    <w:rPr>
      <w:rFonts w:ascii="Verdana" w:hAnsi="Verdana" w:cs="Arial"/>
      <w:b/>
      <w:bCs/>
      <w:szCs w:val="24"/>
      <w:lang w:val="es-ES" w:eastAsia="es-ES"/>
    </w:rPr>
  </w:style>
  <w:style w:type="paragraph" w:customStyle="1" w:styleId="MTema2">
    <w:name w:val="MTema2"/>
    <w:basedOn w:val="Normal"/>
    <w:next w:val="MNormal"/>
    <w:rsid w:val="00E86CA4"/>
    <w:pPr>
      <w:numPr>
        <w:ilvl w:val="1"/>
        <w:numId w:val="6"/>
      </w:numPr>
      <w:tabs>
        <w:tab w:val="clear" w:pos="1304"/>
        <w:tab w:val="left" w:pos="720"/>
      </w:tabs>
      <w:spacing w:before="120" w:after="120" w:line="240" w:lineRule="auto"/>
      <w:ind w:left="879" w:hanging="879"/>
      <w:jc w:val="both"/>
      <w:outlineLvl w:val="1"/>
    </w:pPr>
    <w:rPr>
      <w:rFonts w:ascii="Verdana" w:hAnsi="Verdana" w:cs="Arial"/>
      <w:b/>
      <w:bCs/>
      <w:sz w:val="20"/>
      <w:szCs w:val="24"/>
      <w:lang w:val="es-ES" w:eastAsia="es-ES"/>
    </w:rPr>
  </w:style>
  <w:style w:type="paragraph" w:customStyle="1" w:styleId="MTemaNormal">
    <w:name w:val="MTemaNormal"/>
    <w:basedOn w:val="MNormal"/>
    <w:rsid w:val="00E86CA4"/>
    <w:pPr>
      <w:ind w:left="567"/>
      <w:outlineLvl w:val="3"/>
    </w:pPr>
  </w:style>
  <w:style w:type="paragraph" w:customStyle="1" w:styleId="MTemaVietas">
    <w:name w:val="MTemaViñetas"/>
    <w:basedOn w:val="Normal"/>
    <w:rsid w:val="00E86CA4"/>
    <w:pPr>
      <w:numPr>
        <w:numId w:val="7"/>
      </w:numPr>
      <w:spacing w:before="0" w:after="60" w:line="240" w:lineRule="auto"/>
      <w:jc w:val="both"/>
    </w:pPr>
    <w:rPr>
      <w:rFonts w:ascii="Verdana" w:hAnsi="Verdana" w:cs="Arial"/>
      <w:sz w:val="20"/>
      <w:szCs w:val="24"/>
      <w:lang w:val="en-AU" w:eastAsia="es-ES"/>
    </w:rPr>
  </w:style>
  <w:style w:type="paragraph" w:customStyle="1" w:styleId="MTema3">
    <w:name w:val="MTema3"/>
    <w:basedOn w:val="MTema2"/>
    <w:next w:val="MTemaNormal"/>
    <w:rsid w:val="00E86CA4"/>
    <w:pPr>
      <w:numPr>
        <w:ilvl w:val="2"/>
      </w:numPr>
      <w:tabs>
        <w:tab w:val="clear" w:pos="720"/>
        <w:tab w:val="clear" w:pos="2098"/>
        <w:tab w:val="left" w:pos="851"/>
      </w:tabs>
      <w:ind w:left="851" w:hanging="851"/>
      <w:outlineLvl w:val="2"/>
    </w:pPr>
  </w:style>
  <w:style w:type="paragraph" w:customStyle="1" w:styleId="MTema4">
    <w:name w:val="MTema4"/>
    <w:basedOn w:val="Normal"/>
    <w:rsid w:val="00E86CA4"/>
    <w:pPr>
      <w:numPr>
        <w:ilvl w:val="3"/>
        <w:numId w:val="6"/>
      </w:numPr>
      <w:tabs>
        <w:tab w:val="clear" w:pos="2948"/>
        <w:tab w:val="left" w:pos="1134"/>
      </w:tabs>
      <w:spacing w:before="120" w:after="120" w:line="240" w:lineRule="auto"/>
      <w:ind w:left="851" w:hanging="851"/>
      <w:jc w:val="both"/>
      <w:outlineLvl w:val="3"/>
    </w:pPr>
    <w:rPr>
      <w:rFonts w:ascii="Verdana" w:hAnsi="Verdana" w:cs="Arial"/>
      <w:i/>
      <w:iCs/>
      <w:sz w:val="20"/>
      <w:szCs w:val="24"/>
      <w:lang w:val="es-ES" w:eastAsia="es-ES"/>
    </w:rPr>
  </w:style>
  <w:style w:type="paragraph" w:styleId="TDC3">
    <w:name w:val="toc 3"/>
    <w:basedOn w:val="Normal"/>
    <w:next w:val="Normal"/>
    <w:autoRedefine/>
    <w:uiPriority w:val="39"/>
    <w:unhideWhenUsed/>
    <w:rsid w:val="00E86CA4"/>
    <w:pPr>
      <w:spacing w:after="100"/>
      <w:ind w:left="440"/>
    </w:pPr>
  </w:style>
  <w:style w:type="character" w:customStyle="1" w:styleId="Ttulo2Car">
    <w:name w:val="Título 2 Car"/>
    <w:basedOn w:val="Fuentedeprrafopredeter"/>
    <w:link w:val="Ttulo2"/>
    <w:uiPriority w:val="9"/>
    <w:rsid w:val="000317F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1C17"/>
    <w:rPr>
      <w:rFonts w:asciiTheme="majorHAnsi" w:eastAsiaTheme="majorEastAsia" w:hAnsiTheme="majorHAnsi" w:cstheme="majorBidi"/>
      <w:b/>
      <w:bCs/>
      <w:color w:val="4F81BD" w:themeColor="accent1"/>
    </w:rPr>
  </w:style>
  <w:style w:type="paragraph" w:customStyle="1" w:styleId="TextoFRP">
    <w:name w:val="TextoFRP"/>
    <w:basedOn w:val="Normal"/>
    <w:rsid w:val="00391C17"/>
    <w:pPr>
      <w:suppressAutoHyphens/>
      <w:spacing w:before="0" w:after="0" w:line="240" w:lineRule="auto"/>
      <w:jc w:val="both"/>
    </w:pPr>
    <w:rPr>
      <w:rFonts w:ascii="Times New Roman" w:hAnsi="Times New Roman"/>
      <w:szCs w:val="24"/>
      <w:lang w:val="es-ES" w:eastAsia="ar-SA"/>
    </w:rPr>
  </w:style>
  <w:style w:type="paragraph" w:customStyle="1" w:styleId="Titulo1FR">
    <w:name w:val="Titulo1FR"/>
    <w:basedOn w:val="TDC8"/>
    <w:rsid w:val="00391C17"/>
    <w:pPr>
      <w:numPr>
        <w:numId w:val="12"/>
      </w:numPr>
      <w:tabs>
        <w:tab w:val="clear" w:pos="360"/>
      </w:tabs>
      <w:ind w:left="1540" w:firstLine="0"/>
    </w:pPr>
  </w:style>
  <w:style w:type="paragraph" w:customStyle="1" w:styleId="Titulo2FR">
    <w:name w:val="Titulo2FR"/>
    <w:basedOn w:val="Normal"/>
    <w:rsid w:val="00391C17"/>
    <w:pPr>
      <w:numPr>
        <w:ilvl w:val="1"/>
        <w:numId w:val="12"/>
      </w:numPr>
      <w:suppressAutoHyphens/>
      <w:spacing w:before="60" w:after="120" w:line="240" w:lineRule="auto"/>
    </w:pPr>
    <w:rPr>
      <w:rFonts w:ascii="Arial" w:hAnsi="Arial" w:cs="Arial"/>
      <w:b/>
      <w:bCs/>
      <w:kern w:val="2"/>
      <w:sz w:val="28"/>
      <w:szCs w:val="32"/>
      <w:lang w:val="es-ES" w:eastAsia="ar-SA"/>
    </w:rPr>
  </w:style>
  <w:style w:type="paragraph" w:customStyle="1" w:styleId="Titulo3FRP">
    <w:name w:val="Titulo3FRP"/>
    <w:basedOn w:val="Normal"/>
    <w:rsid w:val="00391C17"/>
    <w:pPr>
      <w:numPr>
        <w:ilvl w:val="2"/>
        <w:numId w:val="12"/>
      </w:numPr>
      <w:suppressAutoHyphens/>
      <w:spacing w:before="60" w:after="120" w:line="240" w:lineRule="auto"/>
      <w:jc w:val="both"/>
    </w:pPr>
    <w:rPr>
      <w:rFonts w:ascii="Arial" w:hAnsi="Arial" w:cs="Arial"/>
      <w:b/>
      <w:sz w:val="24"/>
      <w:szCs w:val="28"/>
      <w:lang w:val="es-ES" w:eastAsia="ar-SA"/>
    </w:rPr>
  </w:style>
  <w:style w:type="paragraph" w:customStyle="1" w:styleId="Titulo4FRP">
    <w:name w:val="Titulo4FRP"/>
    <w:basedOn w:val="Normal"/>
    <w:rsid w:val="00391C17"/>
    <w:pPr>
      <w:numPr>
        <w:ilvl w:val="3"/>
        <w:numId w:val="12"/>
      </w:numPr>
      <w:suppressAutoHyphens/>
      <w:spacing w:before="60" w:after="120" w:line="240" w:lineRule="auto"/>
      <w:jc w:val="both"/>
    </w:pPr>
    <w:rPr>
      <w:rFonts w:ascii="Arial" w:hAnsi="Arial" w:cs="Arial"/>
      <w:b/>
      <w:szCs w:val="28"/>
      <w:lang w:val="es-ES" w:eastAsia="ar-SA"/>
    </w:rPr>
  </w:style>
  <w:style w:type="paragraph" w:customStyle="1" w:styleId="Titulo5FRP">
    <w:name w:val="Titulo5FRP"/>
    <w:basedOn w:val="Normal"/>
    <w:rsid w:val="00391C17"/>
    <w:pPr>
      <w:numPr>
        <w:ilvl w:val="4"/>
        <w:numId w:val="12"/>
      </w:numPr>
      <w:suppressAutoHyphens/>
      <w:spacing w:before="120" w:after="120" w:line="240" w:lineRule="auto"/>
    </w:pPr>
    <w:rPr>
      <w:rFonts w:ascii="Arial" w:hAnsi="Arial"/>
      <w:b/>
      <w:i/>
      <w:iCs/>
      <w:sz w:val="18"/>
      <w:szCs w:val="24"/>
      <w:lang w:val="es-ES" w:eastAsia="ar-SA"/>
    </w:rPr>
  </w:style>
  <w:style w:type="paragraph" w:styleId="TDC8">
    <w:name w:val="toc 8"/>
    <w:basedOn w:val="Normal"/>
    <w:next w:val="Normal"/>
    <w:autoRedefine/>
    <w:uiPriority w:val="39"/>
    <w:semiHidden/>
    <w:unhideWhenUsed/>
    <w:rsid w:val="00391C17"/>
    <w:pPr>
      <w:spacing w:before="0" w:after="100" w:line="276" w:lineRule="auto"/>
      <w:ind w:left="1540"/>
    </w:pPr>
    <w:rPr>
      <w:rFonts w:asciiTheme="minorHAnsi" w:eastAsiaTheme="minorHAnsi" w:hAnsiTheme="minorHAnsi" w:cstheme="minorBidi"/>
      <w:lang w:val="es-MX"/>
    </w:rPr>
  </w:style>
  <w:style w:type="paragraph" w:customStyle="1" w:styleId="TextoindependienteAntes3pto">
    <w:name w:val="Texto independiente + Antes:  3 pto"/>
    <w:aliases w:val="Después:  6 pto,Interlineado:  sencillo"/>
    <w:basedOn w:val="TDC8"/>
    <w:next w:val="Titulo4FRP"/>
    <w:rsid w:val="00391C17"/>
    <w:pPr>
      <w:spacing w:before="60" w:after="120" w:line="240" w:lineRule="auto"/>
      <w:ind w:left="0"/>
      <w:jc w:val="both"/>
    </w:pPr>
    <w:rPr>
      <w:rFonts w:ascii="Times New Roman" w:eastAsia="Times New Roman" w:hAnsi="Times New Roman" w:cs="Times New Roman"/>
      <w:szCs w:val="24"/>
      <w:lang w:val="es-ES" w:eastAsia="es-ES"/>
    </w:rPr>
  </w:style>
  <w:style w:type="character" w:customStyle="1" w:styleId="Ttulo4Car">
    <w:name w:val="Título 4 Car"/>
    <w:basedOn w:val="Fuentedeprrafopredeter"/>
    <w:link w:val="Ttulo4"/>
    <w:uiPriority w:val="9"/>
    <w:rsid w:val="00FB78C5"/>
    <w:rPr>
      <w:rFonts w:asciiTheme="majorHAnsi" w:eastAsiaTheme="majorEastAsia" w:hAnsiTheme="majorHAnsi" w:cstheme="majorBidi"/>
      <w:b/>
      <w:bCs/>
      <w:i/>
      <w:iCs/>
      <w:color w:val="4F81BD" w:themeColor="accent1"/>
      <w:lang w:val="en-US"/>
    </w:rPr>
  </w:style>
  <w:style w:type="paragraph" w:styleId="Textonotapie">
    <w:name w:val="footnote text"/>
    <w:basedOn w:val="Normal"/>
    <w:link w:val="TextonotapieCar"/>
    <w:uiPriority w:val="99"/>
    <w:semiHidden/>
    <w:unhideWhenUsed/>
    <w:rsid w:val="004E00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E0045"/>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4E0045"/>
    <w:rPr>
      <w:vertAlign w:val="superscript"/>
    </w:rPr>
  </w:style>
  <w:style w:type="character" w:styleId="CitaHTML">
    <w:name w:val="HTML Cite"/>
    <w:basedOn w:val="Fuentedeprrafopredeter"/>
    <w:uiPriority w:val="99"/>
    <w:semiHidden/>
    <w:unhideWhenUsed/>
    <w:rsid w:val="00747DD1"/>
    <w:rPr>
      <w:i/>
      <w:iCs/>
    </w:rPr>
  </w:style>
  <w:style w:type="paragraph" w:styleId="NormalWeb">
    <w:name w:val="Normal (Web)"/>
    <w:basedOn w:val="Normal"/>
    <w:uiPriority w:val="99"/>
    <w:semiHidden/>
    <w:unhideWhenUsed/>
    <w:rsid w:val="00183886"/>
    <w:pPr>
      <w:spacing w:before="100" w:beforeAutospacing="1" w:after="100" w:afterAutospacing="1" w:line="240" w:lineRule="auto"/>
    </w:pPr>
    <w:rPr>
      <w:rFonts w:ascii="Times New Roman" w:hAnsi="Times New Roman"/>
      <w:sz w:val="24"/>
      <w:szCs w:val="24"/>
      <w:lang w:val="es-MX"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uiPriority w:val="9"/>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0317F1"/>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unhideWhenUsed/>
    <w:qFormat/>
    <w:rsid w:val="00391C17"/>
    <w:pPr>
      <w:keepNext/>
      <w:keepLines/>
      <w:spacing w:before="200" w:after="0" w:line="276" w:lineRule="auto"/>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unhideWhenUsed/>
    <w:qFormat/>
    <w:rsid w:val="00FB78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uiPriority w:val="99"/>
    <w:rsid w:val="00366E4D"/>
    <w:pPr>
      <w:tabs>
        <w:tab w:val="center" w:pos="4680"/>
        <w:tab w:val="right" w:pos="9360"/>
      </w:tabs>
    </w:pPr>
  </w:style>
  <w:style w:type="character" w:customStyle="1" w:styleId="EncabezadoCar">
    <w:name w:val="Encabezado Car"/>
    <w:basedOn w:val="Fuentedeprrafopredeter"/>
    <w:link w:val="Encabezado"/>
    <w:uiPriority w:val="99"/>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de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paragraph" w:customStyle="1" w:styleId="MNormal">
    <w:name w:val="MNormal"/>
    <w:basedOn w:val="Normal"/>
    <w:rsid w:val="00E86CA4"/>
    <w:pPr>
      <w:spacing w:before="0" w:after="60" w:line="240" w:lineRule="auto"/>
      <w:jc w:val="both"/>
    </w:pPr>
    <w:rPr>
      <w:rFonts w:ascii="Verdana" w:hAnsi="Verdana" w:cs="Arial"/>
      <w:sz w:val="20"/>
      <w:szCs w:val="24"/>
      <w:lang w:val="es-ES" w:eastAsia="es-ES"/>
    </w:rPr>
  </w:style>
  <w:style w:type="paragraph" w:customStyle="1" w:styleId="MTema1">
    <w:name w:val="MTema1"/>
    <w:basedOn w:val="Normal"/>
    <w:next w:val="MNormal"/>
    <w:rsid w:val="00E86CA4"/>
    <w:pPr>
      <w:numPr>
        <w:numId w:val="6"/>
      </w:numPr>
      <w:spacing w:before="120" w:after="120" w:line="240" w:lineRule="auto"/>
      <w:jc w:val="both"/>
      <w:outlineLvl w:val="0"/>
    </w:pPr>
    <w:rPr>
      <w:rFonts w:ascii="Verdana" w:hAnsi="Verdana" w:cs="Arial"/>
      <w:b/>
      <w:bCs/>
      <w:szCs w:val="24"/>
      <w:lang w:val="es-ES" w:eastAsia="es-ES"/>
    </w:rPr>
  </w:style>
  <w:style w:type="paragraph" w:customStyle="1" w:styleId="MTema2">
    <w:name w:val="MTema2"/>
    <w:basedOn w:val="Normal"/>
    <w:next w:val="MNormal"/>
    <w:rsid w:val="00E86CA4"/>
    <w:pPr>
      <w:numPr>
        <w:ilvl w:val="1"/>
        <w:numId w:val="6"/>
      </w:numPr>
      <w:tabs>
        <w:tab w:val="clear" w:pos="1304"/>
        <w:tab w:val="left" w:pos="720"/>
      </w:tabs>
      <w:spacing w:before="120" w:after="120" w:line="240" w:lineRule="auto"/>
      <w:ind w:left="879" w:hanging="879"/>
      <w:jc w:val="both"/>
      <w:outlineLvl w:val="1"/>
    </w:pPr>
    <w:rPr>
      <w:rFonts w:ascii="Verdana" w:hAnsi="Verdana" w:cs="Arial"/>
      <w:b/>
      <w:bCs/>
      <w:sz w:val="20"/>
      <w:szCs w:val="24"/>
      <w:lang w:val="es-ES" w:eastAsia="es-ES"/>
    </w:rPr>
  </w:style>
  <w:style w:type="paragraph" w:customStyle="1" w:styleId="MTemaNormal">
    <w:name w:val="MTemaNormal"/>
    <w:basedOn w:val="MNormal"/>
    <w:rsid w:val="00E86CA4"/>
    <w:pPr>
      <w:ind w:left="567"/>
      <w:outlineLvl w:val="3"/>
    </w:pPr>
  </w:style>
  <w:style w:type="paragraph" w:customStyle="1" w:styleId="MTemaVietas">
    <w:name w:val="MTemaViñetas"/>
    <w:basedOn w:val="Normal"/>
    <w:rsid w:val="00E86CA4"/>
    <w:pPr>
      <w:numPr>
        <w:numId w:val="7"/>
      </w:numPr>
      <w:spacing w:before="0" w:after="60" w:line="240" w:lineRule="auto"/>
      <w:jc w:val="both"/>
    </w:pPr>
    <w:rPr>
      <w:rFonts w:ascii="Verdana" w:hAnsi="Verdana" w:cs="Arial"/>
      <w:sz w:val="20"/>
      <w:szCs w:val="24"/>
      <w:lang w:val="en-AU" w:eastAsia="es-ES"/>
    </w:rPr>
  </w:style>
  <w:style w:type="paragraph" w:customStyle="1" w:styleId="MTema3">
    <w:name w:val="MTema3"/>
    <w:basedOn w:val="MTema2"/>
    <w:next w:val="MTemaNormal"/>
    <w:rsid w:val="00E86CA4"/>
    <w:pPr>
      <w:numPr>
        <w:ilvl w:val="2"/>
      </w:numPr>
      <w:tabs>
        <w:tab w:val="clear" w:pos="720"/>
        <w:tab w:val="clear" w:pos="2098"/>
        <w:tab w:val="left" w:pos="851"/>
      </w:tabs>
      <w:ind w:left="851" w:hanging="851"/>
      <w:outlineLvl w:val="2"/>
    </w:pPr>
  </w:style>
  <w:style w:type="paragraph" w:customStyle="1" w:styleId="MTema4">
    <w:name w:val="MTema4"/>
    <w:basedOn w:val="Normal"/>
    <w:rsid w:val="00E86CA4"/>
    <w:pPr>
      <w:numPr>
        <w:ilvl w:val="3"/>
        <w:numId w:val="6"/>
      </w:numPr>
      <w:tabs>
        <w:tab w:val="clear" w:pos="2948"/>
        <w:tab w:val="left" w:pos="1134"/>
      </w:tabs>
      <w:spacing w:before="120" w:after="120" w:line="240" w:lineRule="auto"/>
      <w:ind w:left="851" w:hanging="851"/>
      <w:jc w:val="both"/>
      <w:outlineLvl w:val="3"/>
    </w:pPr>
    <w:rPr>
      <w:rFonts w:ascii="Verdana" w:hAnsi="Verdana" w:cs="Arial"/>
      <w:i/>
      <w:iCs/>
      <w:sz w:val="20"/>
      <w:szCs w:val="24"/>
      <w:lang w:val="es-ES" w:eastAsia="es-ES"/>
    </w:rPr>
  </w:style>
  <w:style w:type="paragraph" w:styleId="TDC3">
    <w:name w:val="toc 3"/>
    <w:basedOn w:val="Normal"/>
    <w:next w:val="Normal"/>
    <w:autoRedefine/>
    <w:uiPriority w:val="39"/>
    <w:unhideWhenUsed/>
    <w:rsid w:val="00E86CA4"/>
    <w:pPr>
      <w:spacing w:after="100"/>
      <w:ind w:left="440"/>
    </w:pPr>
  </w:style>
  <w:style w:type="character" w:customStyle="1" w:styleId="Ttulo2Car">
    <w:name w:val="Título 2 Car"/>
    <w:basedOn w:val="Fuentedeprrafopredeter"/>
    <w:link w:val="Ttulo2"/>
    <w:uiPriority w:val="9"/>
    <w:rsid w:val="000317F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1C17"/>
    <w:rPr>
      <w:rFonts w:asciiTheme="majorHAnsi" w:eastAsiaTheme="majorEastAsia" w:hAnsiTheme="majorHAnsi" w:cstheme="majorBidi"/>
      <w:b/>
      <w:bCs/>
      <w:color w:val="4F81BD" w:themeColor="accent1"/>
    </w:rPr>
  </w:style>
  <w:style w:type="paragraph" w:customStyle="1" w:styleId="TextoFRP">
    <w:name w:val="TextoFRP"/>
    <w:basedOn w:val="Normal"/>
    <w:rsid w:val="00391C17"/>
    <w:pPr>
      <w:suppressAutoHyphens/>
      <w:spacing w:before="0" w:after="0" w:line="240" w:lineRule="auto"/>
      <w:jc w:val="both"/>
    </w:pPr>
    <w:rPr>
      <w:rFonts w:ascii="Times New Roman" w:hAnsi="Times New Roman"/>
      <w:szCs w:val="24"/>
      <w:lang w:val="es-ES" w:eastAsia="ar-SA"/>
    </w:rPr>
  </w:style>
  <w:style w:type="paragraph" w:customStyle="1" w:styleId="Titulo1FR">
    <w:name w:val="Titulo1FR"/>
    <w:basedOn w:val="TDC8"/>
    <w:rsid w:val="00391C17"/>
    <w:pPr>
      <w:numPr>
        <w:numId w:val="12"/>
      </w:numPr>
      <w:tabs>
        <w:tab w:val="clear" w:pos="360"/>
      </w:tabs>
      <w:ind w:left="1540" w:firstLine="0"/>
    </w:pPr>
  </w:style>
  <w:style w:type="paragraph" w:customStyle="1" w:styleId="Titulo2FR">
    <w:name w:val="Titulo2FR"/>
    <w:basedOn w:val="Normal"/>
    <w:rsid w:val="00391C17"/>
    <w:pPr>
      <w:numPr>
        <w:ilvl w:val="1"/>
        <w:numId w:val="12"/>
      </w:numPr>
      <w:suppressAutoHyphens/>
      <w:spacing w:before="60" w:after="120" w:line="240" w:lineRule="auto"/>
    </w:pPr>
    <w:rPr>
      <w:rFonts w:ascii="Arial" w:hAnsi="Arial" w:cs="Arial"/>
      <w:b/>
      <w:bCs/>
      <w:kern w:val="2"/>
      <w:sz w:val="28"/>
      <w:szCs w:val="32"/>
      <w:lang w:val="es-ES" w:eastAsia="ar-SA"/>
    </w:rPr>
  </w:style>
  <w:style w:type="paragraph" w:customStyle="1" w:styleId="Titulo3FRP">
    <w:name w:val="Titulo3FRP"/>
    <w:basedOn w:val="Normal"/>
    <w:rsid w:val="00391C17"/>
    <w:pPr>
      <w:numPr>
        <w:ilvl w:val="2"/>
        <w:numId w:val="12"/>
      </w:numPr>
      <w:suppressAutoHyphens/>
      <w:spacing w:before="60" w:after="120" w:line="240" w:lineRule="auto"/>
      <w:jc w:val="both"/>
    </w:pPr>
    <w:rPr>
      <w:rFonts w:ascii="Arial" w:hAnsi="Arial" w:cs="Arial"/>
      <w:b/>
      <w:sz w:val="24"/>
      <w:szCs w:val="28"/>
      <w:lang w:val="es-ES" w:eastAsia="ar-SA"/>
    </w:rPr>
  </w:style>
  <w:style w:type="paragraph" w:customStyle="1" w:styleId="Titulo4FRP">
    <w:name w:val="Titulo4FRP"/>
    <w:basedOn w:val="Normal"/>
    <w:rsid w:val="00391C17"/>
    <w:pPr>
      <w:numPr>
        <w:ilvl w:val="3"/>
        <w:numId w:val="12"/>
      </w:numPr>
      <w:suppressAutoHyphens/>
      <w:spacing w:before="60" w:after="120" w:line="240" w:lineRule="auto"/>
      <w:jc w:val="both"/>
    </w:pPr>
    <w:rPr>
      <w:rFonts w:ascii="Arial" w:hAnsi="Arial" w:cs="Arial"/>
      <w:b/>
      <w:szCs w:val="28"/>
      <w:lang w:val="es-ES" w:eastAsia="ar-SA"/>
    </w:rPr>
  </w:style>
  <w:style w:type="paragraph" w:customStyle="1" w:styleId="Titulo5FRP">
    <w:name w:val="Titulo5FRP"/>
    <w:basedOn w:val="Normal"/>
    <w:rsid w:val="00391C17"/>
    <w:pPr>
      <w:numPr>
        <w:ilvl w:val="4"/>
        <w:numId w:val="12"/>
      </w:numPr>
      <w:suppressAutoHyphens/>
      <w:spacing w:before="120" w:after="120" w:line="240" w:lineRule="auto"/>
    </w:pPr>
    <w:rPr>
      <w:rFonts w:ascii="Arial" w:hAnsi="Arial"/>
      <w:b/>
      <w:i/>
      <w:iCs/>
      <w:sz w:val="18"/>
      <w:szCs w:val="24"/>
      <w:lang w:val="es-ES" w:eastAsia="ar-SA"/>
    </w:rPr>
  </w:style>
  <w:style w:type="paragraph" w:styleId="TDC8">
    <w:name w:val="toc 8"/>
    <w:basedOn w:val="Normal"/>
    <w:next w:val="Normal"/>
    <w:autoRedefine/>
    <w:uiPriority w:val="39"/>
    <w:semiHidden/>
    <w:unhideWhenUsed/>
    <w:rsid w:val="00391C17"/>
    <w:pPr>
      <w:spacing w:before="0" w:after="100" w:line="276" w:lineRule="auto"/>
      <w:ind w:left="1540"/>
    </w:pPr>
    <w:rPr>
      <w:rFonts w:asciiTheme="minorHAnsi" w:eastAsiaTheme="minorHAnsi" w:hAnsiTheme="minorHAnsi" w:cstheme="minorBidi"/>
      <w:lang w:val="es-MX"/>
    </w:rPr>
  </w:style>
  <w:style w:type="paragraph" w:customStyle="1" w:styleId="TextoindependienteAntes3pto">
    <w:name w:val="Texto independiente + Antes:  3 pto"/>
    <w:aliases w:val="Después:  6 pto,Interlineado:  sencillo"/>
    <w:basedOn w:val="TDC8"/>
    <w:next w:val="Titulo4FRP"/>
    <w:rsid w:val="00391C17"/>
    <w:pPr>
      <w:spacing w:before="60" w:after="120" w:line="240" w:lineRule="auto"/>
      <w:ind w:left="0"/>
      <w:jc w:val="both"/>
    </w:pPr>
    <w:rPr>
      <w:rFonts w:ascii="Times New Roman" w:eastAsia="Times New Roman" w:hAnsi="Times New Roman" w:cs="Times New Roman"/>
      <w:szCs w:val="24"/>
      <w:lang w:val="es-ES" w:eastAsia="es-ES"/>
    </w:rPr>
  </w:style>
  <w:style w:type="character" w:customStyle="1" w:styleId="Ttulo4Car">
    <w:name w:val="Título 4 Car"/>
    <w:basedOn w:val="Fuentedeprrafopredeter"/>
    <w:link w:val="Ttulo4"/>
    <w:uiPriority w:val="9"/>
    <w:rsid w:val="00FB78C5"/>
    <w:rPr>
      <w:rFonts w:asciiTheme="majorHAnsi" w:eastAsiaTheme="majorEastAsia" w:hAnsiTheme="majorHAnsi" w:cstheme="majorBidi"/>
      <w:b/>
      <w:bCs/>
      <w:i/>
      <w:iCs/>
      <w:color w:val="4F81BD" w:themeColor="accent1"/>
      <w:lang w:val="en-US"/>
    </w:rPr>
  </w:style>
  <w:style w:type="paragraph" w:styleId="Textonotapie">
    <w:name w:val="footnote text"/>
    <w:basedOn w:val="Normal"/>
    <w:link w:val="TextonotapieCar"/>
    <w:uiPriority w:val="99"/>
    <w:semiHidden/>
    <w:unhideWhenUsed/>
    <w:rsid w:val="004E00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E0045"/>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4E0045"/>
    <w:rPr>
      <w:vertAlign w:val="superscript"/>
    </w:rPr>
  </w:style>
  <w:style w:type="character" w:styleId="CitaHTML">
    <w:name w:val="HTML Cite"/>
    <w:basedOn w:val="Fuentedeprrafopredeter"/>
    <w:uiPriority w:val="99"/>
    <w:semiHidden/>
    <w:unhideWhenUsed/>
    <w:rsid w:val="00747DD1"/>
    <w:rPr>
      <w:i/>
      <w:iCs/>
    </w:rPr>
  </w:style>
  <w:style w:type="paragraph" w:styleId="NormalWeb">
    <w:name w:val="Normal (Web)"/>
    <w:basedOn w:val="Normal"/>
    <w:uiPriority w:val="99"/>
    <w:semiHidden/>
    <w:unhideWhenUsed/>
    <w:rsid w:val="00183886"/>
    <w:pPr>
      <w:spacing w:before="100" w:beforeAutospacing="1" w:after="100" w:afterAutospacing="1" w:line="240" w:lineRule="auto"/>
    </w:pPr>
    <w:rPr>
      <w:rFonts w:ascii="Times New Roman" w:hAnsi="Times New Roman"/>
      <w:sz w:val="24"/>
      <w:szCs w:val="24"/>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20415">
      <w:bodyDiv w:val="1"/>
      <w:marLeft w:val="0"/>
      <w:marRight w:val="0"/>
      <w:marTop w:val="0"/>
      <w:marBottom w:val="0"/>
      <w:divBdr>
        <w:top w:val="none" w:sz="0" w:space="0" w:color="auto"/>
        <w:left w:val="none" w:sz="0" w:space="0" w:color="auto"/>
        <w:bottom w:val="none" w:sz="0" w:space="0" w:color="auto"/>
        <w:right w:val="none" w:sz="0" w:space="0" w:color="auto"/>
      </w:divBdr>
    </w:div>
    <w:div w:id="202231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DDB82AD7244A7FA263B88433452F03"/>
        <w:category>
          <w:name w:val="General"/>
          <w:gallery w:val="placeholder"/>
        </w:category>
        <w:types>
          <w:type w:val="bbPlcHdr"/>
        </w:types>
        <w:behaviors>
          <w:behavior w:val="content"/>
        </w:behaviors>
        <w:guid w:val="{603F7AC0-01D9-4F37-8B20-B12F9DA62526}"/>
      </w:docPartPr>
      <w:docPartBody>
        <w:p w:rsidR="00AD46C0" w:rsidRDefault="00041902" w:rsidP="00041902">
          <w:pPr>
            <w:pStyle w:val="03DDB82AD7244A7FA263B88433452F03"/>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02"/>
    <w:rsid w:val="00041902"/>
    <w:rsid w:val="00087699"/>
    <w:rsid w:val="00115C11"/>
    <w:rsid w:val="00263D99"/>
    <w:rsid w:val="00287E52"/>
    <w:rsid w:val="004039C2"/>
    <w:rsid w:val="00462EDD"/>
    <w:rsid w:val="004C0E19"/>
    <w:rsid w:val="00504132"/>
    <w:rsid w:val="00530932"/>
    <w:rsid w:val="00553D7D"/>
    <w:rsid w:val="00594EF4"/>
    <w:rsid w:val="005D4E2C"/>
    <w:rsid w:val="00624DF7"/>
    <w:rsid w:val="00692EA1"/>
    <w:rsid w:val="006D3EF5"/>
    <w:rsid w:val="006E7224"/>
    <w:rsid w:val="00746BBE"/>
    <w:rsid w:val="00876B58"/>
    <w:rsid w:val="00880B81"/>
    <w:rsid w:val="00930AB9"/>
    <w:rsid w:val="009D2B4B"/>
    <w:rsid w:val="00A2518F"/>
    <w:rsid w:val="00A40B28"/>
    <w:rsid w:val="00A72701"/>
    <w:rsid w:val="00AD46C0"/>
    <w:rsid w:val="00D24BA9"/>
    <w:rsid w:val="00D96073"/>
    <w:rsid w:val="00DD7B8F"/>
    <w:rsid w:val="00E60734"/>
    <w:rsid w:val="00E62D1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DDB82AD7244A7FA263B88433452F03">
    <w:name w:val="03DDB82AD7244A7FA263B88433452F03"/>
    <w:rsid w:val="000419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DDB82AD7244A7FA263B88433452F03">
    <w:name w:val="03DDB82AD7244A7FA263B88433452F03"/>
    <w:rsid w:val="00041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77A51-BC6A-4EAF-95D0-C4C937F5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7</Pages>
  <Words>1308</Words>
  <Characters>7199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Requisitos Software</vt:lpstr>
      <vt:lpstr/>
    </vt:vector>
  </TitlesOfParts>
  <Company>Personal</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dc:title>
  <dc:creator>Oswaldo Ceballos Zavala;Javier Chi Canul;Juan Cecilio Sandoval Soberano</dc:creator>
  <cp:lastModifiedBy>Daniel</cp:lastModifiedBy>
  <cp:revision>61</cp:revision>
  <cp:lastPrinted>2011-05-19T08:05:00Z</cp:lastPrinted>
  <dcterms:created xsi:type="dcterms:W3CDTF">2019-04-07T22:26:00Z</dcterms:created>
  <dcterms:modified xsi:type="dcterms:W3CDTF">2019-04-12T05:12:00Z</dcterms:modified>
</cp:coreProperties>
</file>